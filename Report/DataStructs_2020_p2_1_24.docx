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Look w:val="04A0" w:firstRow="1" w:lastRow="0" w:firstColumn="1" w:lastColumn="0" w:noHBand="0" w:noVBand="1"/>
      </w:tblPr>
      <w:tblGrid>
        <w:gridCol w:w="7626"/>
      </w:tblGrid>
      <w:tr w:rsidR="00E410AB" w:rsidRPr="00E410AB" w14:paraId="48CAD3FA" w14:textId="77777777" w:rsidTr="00E410AB">
        <w:trPr>
          <w:jc w:val="center"/>
        </w:trPr>
        <w:tc>
          <w:tcPr>
            <w:tcW w:w="7626" w:type="dxa"/>
          </w:tcPr>
          <w:p w14:paraId="15B7D749" w14:textId="748BCD27" w:rsidR="00E410AB" w:rsidRPr="00E410AB" w:rsidRDefault="00E410AB" w:rsidP="00E410AB">
            <w:pPr>
              <w:bidi/>
              <w:spacing w:before="0" w:after="0"/>
              <w:jc w:val="center"/>
              <w:rPr>
                <w:b/>
                <w:bCs/>
                <w:sz w:val="32"/>
                <w:szCs w:val="32"/>
                <w:rtl/>
                <w:lang w:val="en-US" w:bidi="ar-EG"/>
              </w:rPr>
            </w:pPr>
            <w:bookmarkStart w:id="0" w:name="_Toc508697246"/>
            <w:r w:rsidRPr="00E410AB">
              <w:rPr>
                <w:b/>
                <w:bCs/>
                <w:sz w:val="32"/>
                <w:szCs w:val="32"/>
                <w:lang w:val="en-US" w:bidi="ar-EG"/>
              </w:rPr>
              <w:t>Name</w:t>
            </w:r>
            <w:r w:rsidRPr="00E410AB">
              <w:rPr>
                <w:rFonts w:hint="cs"/>
                <w:b/>
                <w:bCs/>
                <w:sz w:val="32"/>
                <w:szCs w:val="32"/>
                <w:rtl/>
                <w:lang w:val="en-US" w:bidi="ar-EG"/>
              </w:rPr>
              <w:t xml:space="preserve"> </w:t>
            </w:r>
          </w:p>
        </w:tc>
      </w:tr>
      <w:tr w:rsidR="00E410AB" w14:paraId="657D38E1" w14:textId="77777777" w:rsidTr="00E410AB">
        <w:trPr>
          <w:jc w:val="center"/>
        </w:trPr>
        <w:tc>
          <w:tcPr>
            <w:tcW w:w="7626" w:type="dxa"/>
          </w:tcPr>
          <w:p w14:paraId="27FE6534" w14:textId="27D6CA4B" w:rsidR="00E410AB" w:rsidRPr="00E410AB" w:rsidRDefault="00E410AB" w:rsidP="00D412CC">
            <w:pPr>
              <w:keepNext/>
              <w:keepLines/>
              <w:bidi/>
              <w:spacing w:before="0" w:after="0"/>
              <w:jc w:val="center"/>
              <w:outlineLvl w:val="0"/>
              <w:rPr>
                <w:b/>
                <w:bCs/>
                <w:kern w:val="1"/>
                <w:sz w:val="30"/>
                <w:szCs w:val="32"/>
                <w:lang w:val="en-US" w:bidi="ar-EG"/>
              </w:rPr>
            </w:pPr>
            <w:r>
              <w:rPr>
                <w:rFonts w:hint="cs"/>
                <w:b/>
                <w:bCs/>
                <w:kern w:val="1"/>
                <w:sz w:val="30"/>
                <w:szCs w:val="32"/>
                <w:rtl/>
                <w:lang w:bidi="ar-EG"/>
              </w:rPr>
              <w:t xml:space="preserve"> </w:t>
            </w:r>
            <w:r>
              <w:rPr>
                <w:b/>
                <w:bCs/>
                <w:kern w:val="1"/>
                <w:sz w:val="30"/>
                <w:szCs w:val="32"/>
                <w:lang w:val="en-US" w:bidi="ar-EG"/>
              </w:rPr>
              <w:t>Ahmed Metwally Ali</w:t>
            </w:r>
            <w:bookmarkStart w:id="1" w:name="_GoBack"/>
            <w:bookmarkEnd w:id="1"/>
          </w:p>
        </w:tc>
      </w:tr>
    </w:tbl>
    <w:p w14:paraId="5B3D3093" w14:textId="08453A17" w:rsidR="00644A54" w:rsidRDefault="00644A54" w:rsidP="00AB31AB">
      <w:pPr>
        <w:keepNext/>
        <w:keepLines/>
        <w:bidi/>
        <w:spacing w:after="0"/>
        <w:jc w:val="center"/>
        <w:outlineLvl w:val="0"/>
        <w:rPr>
          <w:b/>
          <w:bCs/>
          <w:kern w:val="1"/>
          <w:sz w:val="30"/>
          <w:szCs w:val="32"/>
          <w:rtl/>
        </w:rPr>
      </w:pPr>
    </w:p>
    <w:p w14:paraId="62D23CD9" w14:textId="5B36795A" w:rsidR="00644A54" w:rsidRDefault="00D412CC" w:rsidP="00612308">
      <w:pPr>
        <w:pStyle w:val="Title"/>
        <w:bidi/>
        <w:rPr>
          <w:lang w:val="en-US"/>
        </w:rPr>
      </w:pPr>
      <w:r>
        <w:rPr>
          <w:lang w:val="en-US"/>
        </w:rPr>
        <w:t xml:space="preserve"> Meeting</w:t>
      </w:r>
      <w:r w:rsidR="00644A54">
        <w:rPr>
          <w:lang w:val="en-US"/>
        </w:rPr>
        <w:t xml:space="preserve"> Planner</w:t>
      </w:r>
      <w:r w:rsidR="00612308">
        <w:rPr>
          <w:lang w:val="en-US"/>
        </w:rPr>
        <w:t xml:space="preserve"> Project</w:t>
      </w:r>
    </w:p>
    <w:bookmarkEnd w:id="0"/>
    <w:p w14:paraId="6D1326B2" w14:textId="016E4948" w:rsidR="00390268" w:rsidRPr="00283C8B" w:rsidRDefault="00644A54" w:rsidP="00AA475B">
      <w:pPr>
        <w:pStyle w:val="Heading1"/>
        <w:rPr>
          <w:sz w:val="36"/>
          <w:szCs w:val="36"/>
          <w:rtl/>
        </w:rPr>
      </w:pPr>
      <w:r w:rsidRPr="00283C8B">
        <w:rPr>
          <w:sz w:val="36"/>
          <w:szCs w:val="36"/>
        </w:rPr>
        <w:t>Overview</w:t>
      </w:r>
    </w:p>
    <w:p w14:paraId="719C5747" w14:textId="0F658949" w:rsidR="00186EAD" w:rsidRPr="009647C1" w:rsidRDefault="00186EAD" w:rsidP="00CB13F5">
      <w:pPr>
        <w:spacing w:after="0" w:line="276" w:lineRule="auto"/>
        <w:ind w:firstLine="360"/>
        <w:rPr>
          <w:sz w:val="26"/>
          <w:szCs w:val="26"/>
          <w:lang w:val="en-US" w:bidi="ar-EG"/>
        </w:rPr>
      </w:pPr>
      <w:r w:rsidRPr="009647C1">
        <w:rPr>
          <w:sz w:val="26"/>
          <w:szCs w:val="26"/>
          <w:lang w:val="en-US"/>
        </w:rPr>
        <w:t>Briefly the code implementation of the meeting planner project is con</w:t>
      </w:r>
      <w:r w:rsidRPr="009647C1">
        <w:rPr>
          <w:sz w:val="26"/>
          <w:szCs w:val="26"/>
          <w:lang w:val="en-US" w:bidi="ar-EG"/>
        </w:rPr>
        <w:t>sists of three files.</w:t>
      </w:r>
    </w:p>
    <w:p w14:paraId="3D5F62FE" w14:textId="16AC8EAC" w:rsidR="00186EAD" w:rsidRPr="009647C1" w:rsidRDefault="00186EAD" w:rsidP="00CB13F5">
      <w:pPr>
        <w:pStyle w:val="ListParagraph"/>
        <w:numPr>
          <w:ilvl w:val="0"/>
          <w:numId w:val="24"/>
        </w:numPr>
        <w:spacing w:after="0" w:line="276" w:lineRule="auto"/>
        <w:rPr>
          <w:sz w:val="26"/>
          <w:szCs w:val="26"/>
          <w:lang w:val="en-US" w:bidi="ar-EG"/>
        </w:rPr>
      </w:pPr>
      <w:r w:rsidRPr="009647C1">
        <w:rPr>
          <w:sz w:val="26"/>
          <w:szCs w:val="26"/>
          <w:lang w:val="en-US" w:bidi="ar-EG"/>
        </w:rPr>
        <w:t xml:space="preserve">Header file (BST.h) for implementing the declaration of the BST class with its </w:t>
      </w:r>
      <w:r w:rsidRPr="009647C1">
        <w:rPr>
          <w:i/>
          <w:iCs/>
          <w:sz w:val="26"/>
          <w:szCs w:val="26"/>
          <w:lang w:val="en-US" w:bidi="ar-EG"/>
        </w:rPr>
        <w:t>data</w:t>
      </w:r>
      <w:r w:rsidRPr="009647C1">
        <w:rPr>
          <w:sz w:val="26"/>
          <w:szCs w:val="26"/>
          <w:lang w:val="en-US" w:bidi="ar-EG"/>
        </w:rPr>
        <w:t xml:space="preserve"> and </w:t>
      </w:r>
      <w:r w:rsidRPr="009647C1">
        <w:rPr>
          <w:i/>
          <w:iCs/>
          <w:sz w:val="26"/>
          <w:szCs w:val="26"/>
          <w:lang w:val="en-US" w:bidi="ar-EG"/>
        </w:rPr>
        <w:t>operations</w:t>
      </w:r>
      <w:r w:rsidR="009A4A93" w:rsidRPr="009647C1">
        <w:rPr>
          <w:i/>
          <w:iCs/>
          <w:sz w:val="26"/>
          <w:szCs w:val="26"/>
          <w:lang w:val="en-US" w:bidi="ar-EG"/>
        </w:rPr>
        <w:t xml:space="preserve"> (methods)</w:t>
      </w:r>
      <w:r w:rsidRPr="009647C1">
        <w:rPr>
          <w:sz w:val="26"/>
          <w:szCs w:val="26"/>
          <w:lang w:val="en-US" w:bidi="ar-EG"/>
        </w:rPr>
        <w:t xml:space="preserve">. </w:t>
      </w:r>
    </w:p>
    <w:p w14:paraId="1A991913" w14:textId="750A5897" w:rsidR="00186EAD" w:rsidRPr="009647C1" w:rsidRDefault="00186EAD" w:rsidP="00CB13F5">
      <w:pPr>
        <w:pStyle w:val="ListParagraph"/>
        <w:numPr>
          <w:ilvl w:val="0"/>
          <w:numId w:val="24"/>
        </w:numPr>
        <w:spacing w:after="0" w:line="276" w:lineRule="auto"/>
        <w:rPr>
          <w:sz w:val="26"/>
          <w:szCs w:val="26"/>
          <w:lang w:val="en-US" w:bidi="ar-EG"/>
        </w:rPr>
      </w:pPr>
      <w:r w:rsidRPr="009647C1">
        <w:rPr>
          <w:sz w:val="26"/>
          <w:szCs w:val="26"/>
          <w:lang w:val="en-US" w:bidi="ar-EG"/>
        </w:rPr>
        <w:t>Source file (BST.cpp) for implementing the definitions of the operations which is declared into the class which is implemented in file BST.h.</w:t>
      </w:r>
    </w:p>
    <w:p w14:paraId="7F6C3A69" w14:textId="77777777" w:rsidR="00186EAD" w:rsidRPr="009647C1" w:rsidRDefault="00186EAD" w:rsidP="00CB13F5">
      <w:pPr>
        <w:pStyle w:val="ListParagraph"/>
        <w:numPr>
          <w:ilvl w:val="0"/>
          <w:numId w:val="24"/>
        </w:numPr>
        <w:spacing w:after="0" w:line="276" w:lineRule="auto"/>
        <w:rPr>
          <w:sz w:val="26"/>
          <w:szCs w:val="26"/>
          <w:lang w:val="en-US" w:bidi="ar-EG"/>
        </w:rPr>
      </w:pPr>
      <w:r w:rsidRPr="009647C1">
        <w:rPr>
          <w:sz w:val="26"/>
          <w:szCs w:val="26"/>
          <w:lang w:val="en-US" w:bidi="ar-EG"/>
        </w:rPr>
        <w:t>Source file (main.cpp) for getting inputs from terminal and reading input file and handling errors which may occur in the input file. Then printing the output into output file and on screen.</w:t>
      </w:r>
    </w:p>
    <w:p w14:paraId="17707BE9" w14:textId="49311E46" w:rsidR="00E13E31" w:rsidRPr="00671887" w:rsidRDefault="00E13E31" w:rsidP="00CB13F5">
      <w:pPr>
        <w:spacing w:after="0" w:line="276" w:lineRule="auto"/>
        <w:ind w:firstLine="360"/>
        <w:rPr>
          <w:sz w:val="26"/>
          <w:szCs w:val="26"/>
          <w:lang w:val="en-US" w:bidi="ar-EG"/>
        </w:rPr>
      </w:pPr>
      <w:r w:rsidRPr="00671887">
        <w:rPr>
          <w:sz w:val="26"/>
          <w:szCs w:val="26"/>
          <w:lang w:val="en-US" w:bidi="ar-EG"/>
        </w:rPr>
        <w:t xml:space="preserve">Now, let’s go inside the </w:t>
      </w:r>
      <w:r w:rsidRPr="00671887">
        <w:rPr>
          <w:i/>
          <w:iCs/>
          <w:sz w:val="26"/>
          <w:szCs w:val="26"/>
          <w:lang w:val="en-US" w:bidi="ar-EG"/>
        </w:rPr>
        <w:t>BST.h</w:t>
      </w:r>
      <w:r w:rsidRPr="00671887">
        <w:rPr>
          <w:sz w:val="26"/>
          <w:szCs w:val="26"/>
          <w:lang w:val="en-US" w:bidi="ar-EG"/>
        </w:rPr>
        <w:t xml:space="preserve"> and review </w:t>
      </w:r>
      <w:r w:rsidR="003D1748" w:rsidRPr="00671887">
        <w:rPr>
          <w:sz w:val="26"/>
          <w:szCs w:val="26"/>
          <w:lang w:val="en-US" w:bidi="ar-EG"/>
        </w:rPr>
        <w:t>the class</w:t>
      </w:r>
      <w:r w:rsidRPr="00671887">
        <w:rPr>
          <w:sz w:val="26"/>
          <w:szCs w:val="26"/>
          <w:lang w:val="en-US" w:bidi="ar-EG"/>
        </w:rPr>
        <w:t xml:space="preserve"> structure.</w:t>
      </w:r>
    </w:p>
    <w:p w14:paraId="1AC430CC" w14:textId="64D7AD34" w:rsidR="009647C1" w:rsidRPr="00671887" w:rsidRDefault="009938ED" w:rsidP="00CB13F5">
      <w:pPr>
        <w:spacing w:after="0" w:line="276" w:lineRule="auto"/>
        <w:ind w:firstLine="360"/>
        <w:rPr>
          <w:sz w:val="26"/>
          <w:szCs w:val="26"/>
          <w:lang w:val="en-US" w:bidi="ar-EG"/>
        </w:rPr>
      </w:pPr>
      <w:r w:rsidRPr="00671887">
        <w:rPr>
          <w:sz w:val="26"/>
          <w:szCs w:val="26"/>
          <w:lang w:val="en-US" w:bidi="ar-EG"/>
        </w:rPr>
        <w:t>Class is divided into two main sections:</w:t>
      </w:r>
    </w:p>
    <w:p w14:paraId="411C9389" w14:textId="7EC6AAF1" w:rsidR="009938ED" w:rsidRPr="00671887" w:rsidRDefault="009938ED" w:rsidP="00AA475B">
      <w:pPr>
        <w:pStyle w:val="ListParagraph"/>
        <w:numPr>
          <w:ilvl w:val="0"/>
          <w:numId w:val="25"/>
        </w:numPr>
        <w:spacing w:after="0" w:line="276" w:lineRule="auto"/>
        <w:ind w:left="810" w:hanging="450"/>
        <w:rPr>
          <w:sz w:val="26"/>
          <w:szCs w:val="26"/>
          <w:lang w:val="en-US" w:bidi="ar-EG"/>
        </w:rPr>
      </w:pPr>
      <w:r w:rsidRPr="00671887">
        <w:rPr>
          <w:color w:val="244061" w:themeColor="accent1" w:themeShade="80"/>
          <w:sz w:val="26"/>
          <w:szCs w:val="26"/>
          <w:lang w:val="en-US" w:bidi="ar-EG"/>
        </w:rPr>
        <w:t xml:space="preserve">Private </w:t>
      </w:r>
      <w:r w:rsidRPr="00671887">
        <w:rPr>
          <w:sz w:val="26"/>
          <w:szCs w:val="26"/>
          <w:lang w:val="en-US" w:bidi="ar-EG"/>
        </w:rPr>
        <w:t>section</w:t>
      </w:r>
    </w:p>
    <w:p w14:paraId="345A1439" w14:textId="367BFC96" w:rsidR="009938ED" w:rsidRPr="00671887" w:rsidRDefault="009938ED" w:rsidP="00AA475B">
      <w:pPr>
        <w:pStyle w:val="ListParagraph"/>
        <w:numPr>
          <w:ilvl w:val="0"/>
          <w:numId w:val="25"/>
        </w:numPr>
        <w:spacing w:after="0" w:line="276" w:lineRule="auto"/>
        <w:ind w:left="810" w:hanging="450"/>
        <w:rPr>
          <w:sz w:val="26"/>
          <w:szCs w:val="26"/>
          <w:lang w:val="en-US" w:bidi="ar-EG"/>
        </w:rPr>
      </w:pPr>
      <w:r w:rsidRPr="00671887">
        <w:rPr>
          <w:color w:val="244061" w:themeColor="accent1" w:themeShade="80"/>
          <w:sz w:val="26"/>
          <w:szCs w:val="26"/>
          <w:lang w:val="en-US" w:bidi="ar-EG"/>
        </w:rPr>
        <w:t xml:space="preserve">Public </w:t>
      </w:r>
      <w:r w:rsidRPr="00671887">
        <w:rPr>
          <w:sz w:val="26"/>
          <w:szCs w:val="26"/>
          <w:lang w:val="en-US" w:bidi="ar-EG"/>
        </w:rPr>
        <w:t xml:space="preserve">section </w:t>
      </w:r>
    </w:p>
    <w:p w14:paraId="5E286F46" w14:textId="5A0C3B2C" w:rsidR="004C061D" w:rsidRPr="00F63E92" w:rsidRDefault="009938ED" w:rsidP="00AA475B">
      <w:pPr>
        <w:pStyle w:val="ListParagraph"/>
        <w:numPr>
          <w:ilvl w:val="0"/>
          <w:numId w:val="28"/>
        </w:numPr>
        <w:spacing w:after="0" w:line="360" w:lineRule="auto"/>
        <w:ind w:left="720"/>
        <w:rPr>
          <w:sz w:val="24"/>
          <w:szCs w:val="24"/>
          <w:lang w:val="en-US" w:bidi="ar-EG"/>
        </w:rPr>
      </w:pPr>
      <w:r w:rsidRPr="00F63E92">
        <w:rPr>
          <w:b/>
          <w:bCs/>
          <w:sz w:val="32"/>
          <w:szCs w:val="32"/>
          <w:lang w:val="en-US" w:bidi="ar-EG"/>
        </w:rPr>
        <w:t>In private section</w:t>
      </w:r>
      <w:r w:rsidRPr="00F63E92">
        <w:rPr>
          <w:sz w:val="28"/>
          <w:szCs w:val="28"/>
          <w:lang w:val="en-US" w:bidi="ar-EG"/>
        </w:rPr>
        <w:t xml:space="preserve"> </w:t>
      </w:r>
      <w:r w:rsidR="002C044E" w:rsidRPr="00F63E92">
        <w:rPr>
          <w:sz w:val="24"/>
          <w:szCs w:val="24"/>
          <w:lang w:val="en-US" w:bidi="ar-EG"/>
        </w:rPr>
        <w:t>-</w:t>
      </w:r>
      <w:r w:rsidRPr="00F63E92">
        <w:rPr>
          <w:i/>
          <w:iCs/>
          <w:sz w:val="24"/>
          <w:szCs w:val="24"/>
          <w:lang w:val="en-US" w:bidi="ar-EG"/>
        </w:rPr>
        <w:t>where we implement data which user have no access on it</w:t>
      </w:r>
      <w:r w:rsidRPr="00F63E92">
        <w:rPr>
          <w:sz w:val="24"/>
          <w:szCs w:val="24"/>
          <w:lang w:val="en-US" w:bidi="ar-EG"/>
        </w:rPr>
        <w:t>-</w:t>
      </w:r>
    </w:p>
    <w:p w14:paraId="0C3B1361" w14:textId="563EA78C" w:rsidR="00F63E92" w:rsidRPr="003D15F0" w:rsidRDefault="009938ED" w:rsidP="00F63E92">
      <w:pPr>
        <w:pStyle w:val="ListParagraph"/>
        <w:numPr>
          <w:ilvl w:val="1"/>
          <w:numId w:val="26"/>
        </w:numPr>
        <w:ind w:left="1260" w:hanging="540"/>
        <w:rPr>
          <w:sz w:val="30"/>
          <w:szCs w:val="30"/>
          <w:lang w:val="en-US" w:bidi="ar-EG"/>
        </w:rPr>
      </w:pPr>
      <w:r w:rsidRPr="003D15F0">
        <w:rPr>
          <w:color w:val="943634" w:themeColor="accent2" w:themeShade="BF"/>
          <w:sz w:val="30"/>
          <w:szCs w:val="30"/>
          <w:lang w:val="en-US" w:bidi="ar-EG"/>
        </w:rPr>
        <w:t xml:space="preserve">Struct </w:t>
      </w:r>
      <w:r w:rsidRPr="003D15F0">
        <w:rPr>
          <w:color w:val="3333CC"/>
          <w:sz w:val="30"/>
          <w:szCs w:val="30"/>
          <w:lang w:val="en-US" w:bidi="ar-EG"/>
        </w:rPr>
        <w:t>node</w:t>
      </w:r>
      <w:r w:rsidRPr="003D15F0">
        <w:rPr>
          <w:sz w:val="30"/>
          <w:szCs w:val="30"/>
          <w:lang w:val="en-US" w:bidi="ar-EG"/>
        </w:rPr>
        <w:t xml:space="preserve">; </w:t>
      </w:r>
      <w:r w:rsidRPr="003D15F0">
        <w:rPr>
          <w:color w:val="943634" w:themeColor="accent2" w:themeShade="BF"/>
          <w:sz w:val="30"/>
          <w:szCs w:val="30"/>
          <w:lang w:val="en-US" w:bidi="ar-EG"/>
        </w:rPr>
        <w:t>typedef</w:t>
      </w:r>
      <w:r w:rsidRPr="003D15F0">
        <w:rPr>
          <w:sz w:val="30"/>
          <w:szCs w:val="30"/>
          <w:lang w:val="en-US" w:bidi="ar-EG"/>
        </w:rPr>
        <w:t xml:space="preserve"> </w:t>
      </w:r>
      <w:r w:rsidRPr="003D15F0">
        <w:rPr>
          <w:color w:val="3333CC"/>
          <w:sz w:val="30"/>
          <w:szCs w:val="30"/>
          <w:lang w:val="en-US" w:bidi="ar-EG"/>
        </w:rPr>
        <w:t>node* link</w:t>
      </w:r>
      <w:r w:rsidRPr="003D15F0">
        <w:rPr>
          <w:sz w:val="30"/>
          <w:szCs w:val="30"/>
          <w:lang w:val="en-US" w:bidi="ar-EG"/>
        </w:rPr>
        <w:t>;</w:t>
      </w:r>
    </w:p>
    <w:p w14:paraId="372CE638" w14:textId="30C6A2CD" w:rsidR="002C044E" w:rsidRPr="00F63E92" w:rsidRDefault="002C044E" w:rsidP="003D15F0">
      <w:pPr>
        <w:pStyle w:val="ListParagraph"/>
        <w:numPr>
          <w:ilvl w:val="2"/>
          <w:numId w:val="27"/>
        </w:numPr>
        <w:ind w:left="1350" w:hanging="90"/>
        <w:rPr>
          <w:i/>
          <w:iCs/>
          <w:sz w:val="24"/>
          <w:szCs w:val="24"/>
          <w:lang w:val="en-US" w:bidi="ar-EG"/>
        </w:rPr>
      </w:pPr>
      <w:r w:rsidRPr="00B76EA9">
        <w:rPr>
          <w:b/>
          <w:bCs/>
          <w:color w:val="0F243E" w:themeColor="text2" w:themeShade="80"/>
          <w:sz w:val="28"/>
          <w:szCs w:val="28"/>
          <w:lang w:val="en-US" w:bidi="ar-EG"/>
        </w:rPr>
        <w:t>Main Data</w:t>
      </w:r>
      <w:r w:rsidRPr="003D15F0">
        <w:rPr>
          <w:b/>
          <w:bCs/>
          <w:color w:val="0F243E" w:themeColor="text2" w:themeShade="80"/>
          <w:sz w:val="28"/>
          <w:szCs w:val="28"/>
          <w:lang w:val="en-US" w:bidi="ar-EG"/>
        </w:rPr>
        <w:t>:</w:t>
      </w:r>
      <w:r w:rsidRPr="003D15F0">
        <w:rPr>
          <w:color w:val="0F243E" w:themeColor="text2" w:themeShade="80"/>
          <w:sz w:val="28"/>
          <w:szCs w:val="28"/>
          <w:lang w:val="en-US" w:bidi="ar-EG"/>
        </w:rPr>
        <w:t xml:space="preserve"> </w:t>
      </w:r>
      <w:r w:rsidRPr="00F63E92">
        <w:rPr>
          <w:i/>
          <w:iCs/>
          <w:sz w:val="24"/>
          <w:szCs w:val="24"/>
          <w:lang w:val="en-US" w:bidi="ar-EG"/>
        </w:rPr>
        <w:t>-which is used to store data of the node which user want to store it-.</w:t>
      </w:r>
    </w:p>
    <w:p w14:paraId="3CC3C433" w14:textId="7D552BC4" w:rsidR="002C044E" w:rsidRDefault="003D3ABA" w:rsidP="003D15F0">
      <w:pPr>
        <w:ind w:firstLine="720"/>
        <w:rPr>
          <w:sz w:val="28"/>
          <w:szCs w:val="28"/>
          <w:lang w:val="en-US" w:bidi="ar-EG"/>
        </w:rPr>
      </w:pPr>
      <w:r w:rsidRPr="00671887">
        <w:rPr>
          <w:sz w:val="26"/>
          <w:szCs w:val="26"/>
          <w:lang w:val="en-US" w:bidi="ar-EG"/>
        </w:rPr>
        <w:t>Data type:</w:t>
      </w:r>
      <w:r w:rsidRPr="00671887">
        <w:rPr>
          <w:sz w:val="26"/>
          <w:szCs w:val="26"/>
          <w:lang w:val="en-US" w:bidi="ar-EG"/>
        </w:rPr>
        <w:tab/>
      </w:r>
      <w:r w:rsidRPr="00671887">
        <w:rPr>
          <w:sz w:val="26"/>
          <w:szCs w:val="26"/>
          <w:lang w:val="en-US" w:bidi="ar-EG"/>
        </w:rPr>
        <w:tab/>
      </w:r>
      <w:r>
        <w:rPr>
          <w:sz w:val="28"/>
          <w:szCs w:val="28"/>
          <w:lang w:val="en-US" w:bidi="ar-EG"/>
        </w:rPr>
        <w:tab/>
      </w:r>
      <w:r>
        <w:rPr>
          <w:sz w:val="28"/>
          <w:szCs w:val="28"/>
          <w:lang w:val="en-US" w:bidi="ar-EG"/>
        </w:rPr>
        <w:tab/>
      </w:r>
      <w:r>
        <w:rPr>
          <w:sz w:val="28"/>
          <w:szCs w:val="28"/>
          <w:lang w:val="en-US" w:bidi="ar-EG"/>
        </w:rPr>
        <w:tab/>
      </w:r>
      <w:r w:rsidR="003D15F0">
        <w:rPr>
          <w:sz w:val="28"/>
          <w:szCs w:val="28"/>
          <w:lang w:val="en-US" w:bidi="ar-EG"/>
        </w:rPr>
        <w:t xml:space="preserve">  </w:t>
      </w:r>
      <w:r w:rsidRPr="003D3ABA">
        <w:rPr>
          <w:color w:val="943634" w:themeColor="accent2" w:themeShade="BF"/>
          <w:sz w:val="28"/>
          <w:szCs w:val="28"/>
          <w:lang w:val="en-US" w:bidi="ar-EG"/>
        </w:rPr>
        <w:t>string</w:t>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r>
      <w:r w:rsidR="003D15F0">
        <w:rPr>
          <w:sz w:val="28"/>
          <w:szCs w:val="28"/>
          <w:lang w:val="en-US" w:bidi="ar-EG"/>
        </w:rPr>
        <w:t xml:space="preserve"> </w:t>
      </w:r>
      <w:r>
        <w:rPr>
          <w:sz w:val="28"/>
          <w:szCs w:val="28"/>
          <w:lang w:val="en-US" w:bidi="ar-EG"/>
        </w:rPr>
        <w:t xml:space="preserve">       </w:t>
      </w:r>
      <w:r w:rsidRPr="003D3ABA">
        <w:rPr>
          <w:color w:val="943634" w:themeColor="accent2" w:themeShade="BF"/>
          <w:sz w:val="28"/>
          <w:szCs w:val="28"/>
          <w:lang w:val="en-US" w:bidi="ar-EG"/>
        </w:rPr>
        <w:t>int</w:t>
      </w:r>
      <w:r>
        <w:rPr>
          <w:sz w:val="28"/>
          <w:szCs w:val="28"/>
          <w:lang w:val="en-US" w:bidi="ar-EG"/>
        </w:rPr>
        <w:t xml:space="preserve"> </w:t>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t xml:space="preserve">    </w:t>
      </w:r>
      <w:r w:rsidRPr="003D3ABA">
        <w:rPr>
          <w:color w:val="943634" w:themeColor="accent2" w:themeShade="BF"/>
          <w:sz w:val="28"/>
          <w:szCs w:val="28"/>
          <w:lang w:val="en-US" w:bidi="ar-EG"/>
        </w:rPr>
        <w:t>int</w:t>
      </w:r>
      <w:r>
        <w:rPr>
          <w:sz w:val="28"/>
          <w:szCs w:val="28"/>
          <w:lang w:val="en-US" w:bidi="ar-EG"/>
        </w:rPr>
        <w:t xml:space="preserve"> </w:t>
      </w:r>
    </w:p>
    <w:p w14:paraId="2664DE92" w14:textId="0AEFFF18" w:rsidR="003D3ABA" w:rsidRDefault="003D15F0" w:rsidP="00AD5BA9">
      <w:pPr>
        <w:ind w:firstLine="360"/>
        <w:rPr>
          <w:sz w:val="28"/>
          <w:szCs w:val="28"/>
          <w:lang w:val="en-US" w:bidi="ar-EG"/>
        </w:rPr>
      </w:pPr>
      <w:r>
        <w:rPr>
          <w:noProof/>
          <w:sz w:val="28"/>
          <w:szCs w:val="28"/>
          <w:lang w:val="en-US" w:eastAsia="en-US"/>
        </w:rPr>
        <mc:AlternateContent>
          <mc:Choice Requires="wps">
            <w:drawing>
              <wp:anchor distT="0" distB="0" distL="114300" distR="114300" simplePos="0" relativeHeight="251583488" behindDoc="0" locked="0" layoutInCell="1" allowOverlap="1" wp14:anchorId="1E51E2FD" wp14:editId="6D5C0167">
                <wp:simplePos x="0" y="0"/>
                <wp:positionH relativeFrom="column">
                  <wp:posOffset>1657349</wp:posOffset>
                </wp:positionH>
                <wp:positionV relativeFrom="paragraph">
                  <wp:posOffset>151765</wp:posOffset>
                </wp:positionV>
                <wp:extent cx="1038225" cy="485775"/>
                <wp:effectExtent l="0" t="0" r="28575" b="28575"/>
                <wp:wrapNone/>
                <wp:docPr id="4" name="Oval 4"/>
                <wp:cNvGraphicFramePr/>
                <a:graphic xmlns:a="http://schemas.openxmlformats.org/drawingml/2006/main">
                  <a:graphicData uri="http://schemas.microsoft.com/office/word/2010/wordprocessingShape">
                    <wps:wsp>
                      <wps:cNvSpPr/>
                      <wps:spPr>
                        <a:xfrm>
                          <a:off x="0" y="0"/>
                          <a:ext cx="1038225" cy="4857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995281" id="Oval 4" o:spid="_x0000_s1026" style="position:absolute;margin-left:130.5pt;margin-top:11.95pt;width:81.75pt;height:38.25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" fillcolor="white [3201]" strokecolor="#f79646 [3209]" strokeweight="2pt"/>
            </w:pict>
          </mc:Fallback>
        </mc:AlternateContent>
      </w:r>
      <w:r>
        <w:rPr>
          <w:noProof/>
          <w:sz w:val="28"/>
          <w:szCs w:val="28"/>
          <w:lang w:val="en-US" w:eastAsia="en-US"/>
        </w:rPr>
        <mc:AlternateContent>
          <mc:Choice Requires="wps">
            <w:drawing>
              <wp:anchor distT="0" distB="0" distL="114300" distR="114300" simplePos="0" relativeHeight="251607040" behindDoc="0" locked="0" layoutInCell="1" allowOverlap="1" wp14:anchorId="477A8F04" wp14:editId="3419E455">
                <wp:simplePos x="0" y="0"/>
                <wp:positionH relativeFrom="column">
                  <wp:posOffset>1819275</wp:posOffset>
                </wp:positionH>
                <wp:positionV relativeFrom="paragraph">
                  <wp:posOffset>250190</wp:posOffset>
                </wp:positionV>
                <wp:extent cx="742950" cy="29527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74295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D9D5E6C" w14:textId="7B70DE08" w:rsidR="003D3ABA" w:rsidRPr="00CB13F5" w:rsidRDefault="003D3ABA" w:rsidP="003D3ABA">
                            <w:pPr>
                              <w:jc w:val="center"/>
                              <w:rPr>
                                <w:color w:val="3333CC"/>
                                <w:sz w:val="28"/>
                                <w:szCs w:val="28"/>
                                <w:lang w:val="en-US"/>
                              </w:rPr>
                            </w:pPr>
                            <w:r w:rsidRPr="00CB13F5">
                              <w:rPr>
                                <w:color w:val="3333CC"/>
                                <w:sz w:val="28"/>
                                <w:szCs w:val="28"/>
                                <w:lang w:val="en-US"/>
                              </w:rP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7A8F04" id="_x0000_t202" coordsize="21600,21600" o:spt="202" path="m,l,21600r21600,l21600,xe">
                <v:stroke joinstyle="miter"/>
                <v:path gradientshapeok="t" o:connecttype="rect"/>
              </v:shapetype>
              <v:shape id="Text Box 6" o:spid="_x0000_s1026" type="#_x0000_t202" style="position:absolute;left:0;text-align:left;margin-left:143.25pt;margin-top:19.7pt;width:58.5pt;height:23.2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" fillcolor="white [3201]" strokeweight=".5pt">
                <v:textbox>
                  <w:txbxContent>
                    <w:p w14:paraId="2D9D5E6C" w14:textId="7B70DE08" w:rsidR="003D3ABA" w:rsidRPr="00CB13F5" w:rsidRDefault="003D3ABA" w:rsidP="003D3ABA">
                      <w:pPr>
                        <w:jc w:val="center"/>
                        <w:rPr>
                          <w:color w:val="3333CC"/>
                          <w:sz w:val="28"/>
                          <w:szCs w:val="28"/>
                          <w:lang w:val="en-US"/>
                        </w:rPr>
                      </w:pPr>
                      <w:r w:rsidRPr="00CB13F5">
                        <w:rPr>
                          <w:color w:val="3333CC"/>
                          <w:sz w:val="28"/>
                          <w:szCs w:val="28"/>
                          <w:lang w:val="en-US"/>
                        </w:rPr>
                        <w:t>Title</w:t>
                      </w:r>
                    </w:p>
                  </w:txbxContent>
                </v:textbox>
              </v:shape>
            </w:pict>
          </mc:Fallback>
        </mc:AlternateContent>
      </w:r>
      <w:r>
        <w:rPr>
          <w:noProof/>
          <w:sz w:val="28"/>
          <w:szCs w:val="28"/>
          <w:lang w:val="en-US" w:eastAsia="en-US"/>
        </w:rPr>
        <mc:AlternateContent>
          <mc:Choice Requires="wps">
            <w:drawing>
              <wp:anchor distT="0" distB="0" distL="114300" distR="114300" simplePos="0" relativeHeight="251718656" behindDoc="0" locked="0" layoutInCell="1" allowOverlap="1" wp14:anchorId="139F5427" wp14:editId="1D92634E">
                <wp:simplePos x="0" y="0"/>
                <wp:positionH relativeFrom="column">
                  <wp:posOffset>3209925</wp:posOffset>
                </wp:positionH>
                <wp:positionV relativeFrom="paragraph">
                  <wp:posOffset>202565</wp:posOffset>
                </wp:positionV>
                <wp:extent cx="1133475" cy="3429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1133475" cy="342900"/>
                        </a:xfrm>
                        <a:prstGeom prst="rect">
                          <a:avLst/>
                        </a:prstGeom>
                        <a:solidFill>
                          <a:sysClr val="window" lastClr="FFFFFF"/>
                        </a:solidFill>
                        <a:ln w="6350">
                          <a:solidFill>
                            <a:prstClr val="black"/>
                          </a:solidFill>
                        </a:ln>
                        <a:effectLst/>
                      </wps:spPr>
                      <wps:txbx>
                        <w:txbxContent>
                          <w:p w14:paraId="3FB6D967" w14:textId="77777777" w:rsidR="00995913" w:rsidRPr="00CB13F5" w:rsidRDefault="00995913" w:rsidP="00995913">
                            <w:pPr>
                              <w:jc w:val="center"/>
                              <w:rPr>
                                <w:color w:val="3333CC"/>
                                <w:sz w:val="28"/>
                                <w:szCs w:val="28"/>
                                <w:lang w:val="en-US"/>
                              </w:rPr>
                            </w:pPr>
                            <w:r w:rsidRPr="00CB13F5">
                              <w:rPr>
                                <w:color w:val="3333CC"/>
                                <w:sz w:val="28"/>
                                <w:szCs w:val="28"/>
                                <w:lang w:val="en-US"/>
                              </w:rPr>
                              <w:t>Day_key1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9F5427" id="Text Box 9" o:spid="_x0000_s1027" type="#_x0000_t202" style="position:absolute;left:0;text-align:left;margin-left:252.75pt;margin-top:15.95pt;width:89.25pt;height:2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" fillcolor="window" strokeweight=".5pt">
                <v:textbox>
                  <w:txbxContent>
                    <w:p w14:paraId="3FB6D967" w14:textId="77777777" w:rsidR="00995913" w:rsidRPr="00CB13F5" w:rsidRDefault="00995913" w:rsidP="00995913">
                      <w:pPr>
                        <w:jc w:val="center"/>
                        <w:rPr>
                          <w:color w:val="3333CC"/>
                          <w:sz w:val="28"/>
                          <w:szCs w:val="28"/>
                          <w:lang w:val="en-US"/>
                        </w:rPr>
                      </w:pPr>
                      <w:r w:rsidRPr="00CB13F5">
                        <w:rPr>
                          <w:color w:val="3333CC"/>
                          <w:sz w:val="28"/>
                          <w:szCs w:val="28"/>
                          <w:lang w:val="en-US"/>
                        </w:rPr>
                        <w:t>Day_key1</w:t>
                      </w:r>
                    </w:p>
                  </w:txbxContent>
                </v:textbox>
              </v:shape>
            </w:pict>
          </mc:Fallback>
        </mc:AlternateContent>
      </w:r>
      <w:r>
        <w:rPr>
          <w:noProof/>
          <w:sz w:val="28"/>
          <w:szCs w:val="28"/>
          <w:lang w:val="en-US" w:eastAsia="en-US"/>
        </w:rPr>
        <mc:AlternateContent>
          <mc:Choice Requires="wps">
            <w:drawing>
              <wp:anchor distT="0" distB="0" distL="114300" distR="114300" simplePos="0" relativeHeight="251710464" behindDoc="0" locked="0" layoutInCell="1" allowOverlap="1" wp14:anchorId="0B2A7817" wp14:editId="38D988D9">
                <wp:simplePos x="0" y="0"/>
                <wp:positionH relativeFrom="column">
                  <wp:posOffset>3057525</wp:posOffset>
                </wp:positionH>
                <wp:positionV relativeFrom="paragraph">
                  <wp:posOffset>85090</wp:posOffset>
                </wp:positionV>
                <wp:extent cx="1438275" cy="542925"/>
                <wp:effectExtent l="0" t="0" r="28575" b="28575"/>
                <wp:wrapNone/>
                <wp:docPr id="16" name="Oval 16"/>
                <wp:cNvGraphicFramePr/>
                <a:graphic xmlns:a="http://schemas.openxmlformats.org/drawingml/2006/main">
                  <a:graphicData uri="http://schemas.microsoft.com/office/word/2010/wordprocessingShape">
                    <wps:wsp>
                      <wps:cNvSpPr/>
                      <wps:spPr>
                        <a:xfrm>
                          <a:off x="0" y="0"/>
                          <a:ext cx="1438275" cy="542925"/>
                        </a:xfrm>
                        <a:prstGeom prst="ellipse">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53F56D" id="Oval 16" o:spid="_x0000_s1026" style="position:absolute;margin-left:240.75pt;margin-top:6.7pt;width:113.25pt;height:42.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" fillcolor="window" strokecolor="#f79646" strokeweight="2pt"/>
            </w:pict>
          </mc:Fallback>
        </mc:AlternateContent>
      </w:r>
      <w:r>
        <w:rPr>
          <w:noProof/>
          <w:sz w:val="28"/>
          <w:szCs w:val="28"/>
          <w:lang w:val="en-US" w:eastAsia="en-US"/>
        </w:rPr>
        <mc:AlternateContent>
          <mc:Choice Requires="wps">
            <w:drawing>
              <wp:anchor distT="0" distB="0" distL="114300" distR="114300" simplePos="0" relativeHeight="251673600" behindDoc="0" locked="0" layoutInCell="1" allowOverlap="1" wp14:anchorId="55A7F687" wp14:editId="701FFD96">
                <wp:simplePos x="0" y="0"/>
                <wp:positionH relativeFrom="column">
                  <wp:posOffset>4933950</wp:posOffset>
                </wp:positionH>
                <wp:positionV relativeFrom="paragraph">
                  <wp:posOffset>212090</wp:posOffset>
                </wp:positionV>
                <wp:extent cx="1133475" cy="3238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1133475" cy="323850"/>
                        </a:xfrm>
                        <a:prstGeom prst="rect">
                          <a:avLst/>
                        </a:prstGeom>
                        <a:solidFill>
                          <a:sysClr val="window" lastClr="FFFFFF"/>
                        </a:solidFill>
                        <a:ln w="6350">
                          <a:solidFill>
                            <a:prstClr val="black"/>
                          </a:solidFill>
                        </a:ln>
                        <a:effectLst/>
                      </wps:spPr>
                      <wps:txbx>
                        <w:txbxContent>
                          <w:p w14:paraId="65E641AC" w14:textId="79C7EDFE" w:rsidR="003D3ABA" w:rsidRPr="00CB13F5" w:rsidRDefault="003D3ABA" w:rsidP="003D3ABA">
                            <w:pPr>
                              <w:jc w:val="center"/>
                              <w:rPr>
                                <w:color w:val="3333CC"/>
                                <w:sz w:val="28"/>
                                <w:szCs w:val="28"/>
                                <w:lang w:val="en-US"/>
                              </w:rPr>
                            </w:pPr>
                            <w:r w:rsidRPr="00CB13F5">
                              <w:rPr>
                                <w:color w:val="3333CC"/>
                                <w:sz w:val="28"/>
                                <w:szCs w:val="28"/>
                                <w:lang w:val="en-US"/>
                              </w:rPr>
                              <w:t>Hour_key2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A7F687" id="Text Box 10" o:spid="_x0000_s1028" type="#_x0000_t202" style="position:absolute;left:0;text-align:left;margin-left:388.5pt;margin-top:16.7pt;width:89.25pt;height:25.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" fillcolor="window" strokeweight=".5pt">
                <v:textbox>
                  <w:txbxContent>
                    <w:p w14:paraId="65E641AC" w14:textId="79C7EDFE" w:rsidR="003D3ABA" w:rsidRPr="00CB13F5" w:rsidRDefault="003D3ABA" w:rsidP="003D3ABA">
                      <w:pPr>
                        <w:jc w:val="center"/>
                        <w:rPr>
                          <w:color w:val="3333CC"/>
                          <w:sz w:val="28"/>
                          <w:szCs w:val="28"/>
                          <w:lang w:val="en-US"/>
                        </w:rPr>
                      </w:pPr>
                      <w:r w:rsidRPr="00CB13F5">
                        <w:rPr>
                          <w:color w:val="3333CC"/>
                          <w:sz w:val="28"/>
                          <w:szCs w:val="28"/>
                          <w:lang w:val="en-US"/>
                        </w:rPr>
                        <w:t>Hour_key2</w:t>
                      </w:r>
                    </w:p>
                  </w:txbxContent>
                </v:textbox>
              </v:shape>
            </w:pict>
          </mc:Fallback>
        </mc:AlternateContent>
      </w:r>
      <w:r>
        <w:rPr>
          <w:noProof/>
          <w:sz w:val="28"/>
          <w:szCs w:val="28"/>
          <w:lang w:val="en-US" w:eastAsia="en-US"/>
        </w:rPr>
        <mc:AlternateContent>
          <mc:Choice Requires="wps">
            <w:drawing>
              <wp:anchor distT="0" distB="0" distL="114300" distR="114300" simplePos="0" relativeHeight="251635712" behindDoc="0" locked="0" layoutInCell="1" allowOverlap="1" wp14:anchorId="28F43684" wp14:editId="39983116">
                <wp:simplePos x="0" y="0"/>
                <wp:positionH relativeFrom="column">
                  <wp:posOffset>4762500</wp:posOffset>
                </wp:positionH>
                <wp:positionV relativeFrom="paragraph">
                  <wp:posOffset>97790</wp:posOffset>
                </wp:positionV>
                <wp:extent cx="1438275" cy="542925"/>
                <wp:effectExtent l="0" t="0" r="28575" b="28575"/>
                <wp:wrapNone/>
                <wp:docPr id="8" name="Oval 8"/>
                <wp:cNvGraphicFramePr/>
                <a:graphic xmlns:a="http://schemas.openxmlformats.org/drawingml/2006/main">
                  <a:graphicData uri="http://schemas.microsoft.com/office/word/2010/wordprocessingShape">
                    <wps:wsp>
                      <wps:cNvSpPr/>
                      <wps:spPr>
                        <a:xfrm>
                          <a:off x="0" y="0"/>
                          <a:ext cx="1438275" cy="5429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D2344A" id="Oval 8" o:spid="_x0000_s1026" style="position:absolute;margin-left:375pt;margin-top:7.7pt;width:113.25pt;height:42.7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" fillcolor="white [3201]" strokecolor="#f79646 [3209]" strokeweight="2pt"/>
            </w:pict>
          </mc:Fallback>
        </mc:AlternateContent>
      </w:r>
    </w:p>
    <w:p w14:paraId="3D4AA268" w14:textId="57A5C32B" w:rsidR="002C044E" w:rsidRPr="00671887" w:rsidRDefault="003D3ABA" w:rsidP="003D15F0">
      <w:pPr>
        <w:ind w:left="360" w:firstLine="360"/>
        <w:rPr>
          <w:sz w:val="26"/>
          <w:szCs w:val="26"/>
          <w:lang w:val="en-US" w:bidi="ar-EG"/>
        </w:rPr>
      </w:pPr>
      <w:r w:rsidRPr="00671887">
        <w:rPr>
          <w:sz w:val="26"/>
          <w:szCs w:val="26"/>
          <w:lang w:val="en-US" w:bidi="ar-EG"/>
        </w:rPr>
        <w:t>Variable name:</w:t>
      </w:r>
      <w:r w:rsidRPr="00671887">
        <w:rPr>
          <w:noProof/>
          <w:sz w:val="26"/>
          <w:szCs w:val="26"/>
          <w:lang w:val="en-US" w:eastAsia="en-US"/>
        </w:rPr>
        <w:t xml:space="preserve"> </w:t>
      </w:r>
    </w:p>
    <w:p w14:paraId="65536D9F" w14:textId="77777777" w:rsidR="00283C8B" w:rsidRDefault="00283C8B" w:rsidP="00283C8B">
      <w:pPr>
        <w:pStyle w:val="Heading1"/>
        <w:numPr>
          <w:ilvl w:val="0"/>
          <w:numId w:val="0"/>
        </w:numPr>
        <w:spacing w:before="0" w:line="240" w:lineRule="auto"/>
        <w:ind w:left="720" w:firstLine="180"/>
        <w:rPr>
          <w:b w:val="0"/>
          <w:bCs w:val="0"/>
          <w:sz w:val="26"/>
          <w:szCs w:val="26"/>
        </w:rPr>
      </w:pPr>
    </w:p>
    <w:p w14:paraId="73454D5D" w14:textId="6C71E367" w:rsidR="002C044E" w:rsidRPr="00283C8B" w:rsidRDefault="00283C8B" w:rsidP="00283C8B">
      <w:pPr>
        <w:pStyle w:val="Heading1"/>
        <w:numPr>
          <w:ilvl w:val="0"/>
          <w:numId w:val="0"/>
        </w:numPr>
        <w:spacing w:before="0" w:line="240" w:lineRule="auto"/>
        <w:ind w:left="720" w:firstLine="180"/>
        <w:rPr>
          <w:b w:val="0"/>
          <w:bCs w:val="0"/>
          <w:sz w:val="26"/>
          <w:szCs w:val="26"/>
        </w:rPr>
      </w:pPr>
      <w:r w:rsidRPr="00671887">
        <w:rPr>
          <w:b w:val="0"/>
          <w:bCs w:val="0"/>
          <w:sz w:val="26"/>
          <w:szCs w:val="26"/>
        </w:rPr>
        <w:t xml:space="preserve">Depending on the value of </w:t>
      </w:r>
      <w:r w:rsidRPr="00671887">
        <w:rPr>
          <w:b w:val="0"/>
          <w:bCs w:val="0"/>
          <w:color w:val="3333CC"/>
          <w:sz w:val="26"/>
          <w:szCs w:val="26"/>
        </w:rPr>
        <w:t xml:space="preserve">day_key1 </w:t>
      </w:r>
      <w:r w:rsidRPr="00671887">
        <w:rPr>
          <w:b w:val="0"/>
          <w:bCs w:val="0"/>
          <w:sz w:val="26"/>
          <w:szCs w:val="26"/>
        </w:rPr>
        <w:t xml:space="preserve">and </w:t>
      </w:r>
      <w:r w:rsidRPr="00671887">
        <w:rPr>
          <w:b w:val="0"/>
          <w:bCs w:val="0"/>
          <w:color w:val="3333CC"/>
          <w:sz w:val="26"/>
          <w:szCs w:val="26"/>
        </w:rPr>
        <w:t xml:space="preserve">hour_key2 </w:t>
      </w:r>
      <w:r w:rsidRPr="00671887">
        <w:rPr>
          <w:b w:val="0"/>
          <w:bCs w:val="0"/>
          <w:sz w:val="26"/>
          <w:szCs w:val="26"/>
        </w:rPr>
        <w:t xml:space="preserve">which we consider as keys </w:t>
      </w:r>
      <w:r>
        <w:rPr>
          <w:b w:val="0"/>
          <w:bCs w:val="0"/>
          <w:sz w:val="26"/>
          <w:szCs w:val="26"/>
        </w:rPr>
        <w:t xml:space="preserve">of each node the decision is made to perform </w:t>
      </w:r>
      <w:r>
        <w:rPr>
          <w:b w:val="0"/>
          <w:bCs w:val="0"/>
          <w:sz w:val="26"/>
          <w:szCs w:val="26"/>
          <w:lang w:val="en-US"/>
        </w:rPr>
        <w:t>the majority of commands</w:t>
      </w:r>
      <w:r w:rsidRPr="00671887">
        <w:rPr>
          <w:b w:val="0"/>
          <w:bCs w:val="0"/>
          <w:sz w:val="26"/>
          <w:szCs w:val="26"/>
        </w:rPr>
        <w:t>.</w:t>
      </w:r>
    </w:p>
    <w:p w14:paraId="44B5E3F8" w14:textId="1836769C" w:rsidR="002C044E" w:rsidRPr="003D15F0" w:rsidRDefault="003D3ABA" w:rsidP="003D15F0">
      <w:pPr>
        <w:pStyle w:val="ListParagraph"/>
        <w:numPr>
          <w:ilvl w:val="2"/>
          <w:numId w:val="27"/>
        </w:numPr>
        <w:ind w:left="1980" w:hanging="720"/>
        <w:rPr>
          <w:sz w:val="28"/>
          <w:szCs w:val="28"/>
          <w:lang w:val="en-US" w:bidi="ar-EG"/>
        </w:rPr>
      </w:pPr>
      <w:r w:rsidRPr="00B76EA9">
        <w:rPr>
          <w:b/>
          <w:bCs/>
          <w:color w:val="0F243E" w:themeColor="text2" w:themeShade="80"/>
          <w:sz w:val="28"/>
          <w:szCs w:val="28"/>
          <w:lang w:val="en-US" w:bidi="ar-EG"/>
        </w:rPr>
        <w:t>Linking data</w:t>
      </w:r>
      <w:r w:rsidR="00F63E92" w:rsidRPr="00B76EA9">
        <w:rPr>
          <w:b/>
          <w:bCs/>
          <w:color w:val="0F243E" w:themeColor="text2" w:themeShade="80"/>
          <w:sz w:val="28"/>
          <w:szCs w:val="28"/>
          <w:lang w:val="en-US" w:bidi="ar-EG"/>
        </w:rPr>
        <w:t>:</w:t>
      </w:r>
      <w:r w:rsidRPr="00B76EA9">
        <w:rPr>
          <w:color w:val="0F243E" w:themeColor="text2" w:themeShade="80"/>
          <w:sz w:val="28"/>
          <w:szCs w:val="28"/>
          <w:lang w:val="en-US" w:bidi="ar-EG"/>
        </w:rPr>
        <w:t xml:space="preserve"> </w:t>
      </w:r>
      <w:r w:rsidR="00780375" w:rsidRPr="003D15F0">
        <w:rPr>
          <w:i/>
          <w:iCs/>
          <w:sz w:val="24"/>
          <w:szCs w:val="24"/>
          <w:lang w:val="en-US" w:bidi="ar-EG"/>
        </w:rPr>
        <w:t>-</w:t>
      </w:r>
      <w:r w:rsidRPr="003D15F0">
        <w:rPr>
          <w:i/>
          <w:iCs/>
          <w:sz w:val="24"/>
          <w:szCs w:val="24"/>
          <w:lang w:val="en-US" w:bidi="ar-EG"/>
        </w:rPr>
        <w:t xml:space="preserve">which is used to link </w:t>
      </w:r>
      <w:r w:rsidR="00780375" w:rsidRPr="003D15F0">
        <w:rPr>
          <w:i/>
          <w:iCs/>
          <w:sz w:val="24"/>
          <w:szCs w:val="24"/>
          <w:lang w:val="en-US" w:bidi="ar-EG"/>
        </w:rPr>
        <w:t>the created node with other nodes in the tree</w:t>
      </w:r>
      <w:r w:rsidRPr="003D15F0">
        <w:rPr>
          <w:i/>
          <w:iCs/>
          <w:sz w:val="24"/>
          <w:szCs w:val="24"/>
          <w:lang w:val="en-US" w:bidi="ar-EG"/>
        </w:rPr>
        <w:t>-</w:t>
      </w:r>
    </w:p>
    <w:p w14:paraId="10F76C40" w14:textId="72482506" w:rsidR="002C044E" w:rsidRDefault="00780375" w:rsidP="003D15F0">
      <w:pPr>
        <w:ind w:firstLine="720"/>
        <w:rPr>
          <w:sz w:val="28"/>
          <w:szCs w:val="28"/>
          <w:lang w:val="en-US" w:bidi="ar-EG"/>
        </w:rPr>
      </w:pPr>
      <w:r w:rsidRPr="00671887">
        <w:rPr>
          <w:sz w:val="26"/>
          <w:szCs w:val="26"/>
          <w:lang w:val="en-US" w:bidi="ar-EG"/>
        </w:rPr>
        <w:t>Data type:</w:t>
      </w:r>
      <w:r w:rsidRPr="00671887">
        <w:rPr>
          <w:sz w:val="26"/>
          <w:szCs w:val="26"/>
          <w:lang w:val="en-US" w:bidi="ar-EG"/>
        </w:rPr>
        <w:tab/>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r>
      <w:r w:rsidR="003D15F0">
        <w:rPr>
          <w:sz w:val="28"/>
          <w:szCs w:val="28"/>
          <w:lang w:val="en-US" w:bidi="ar-EG"/>
        </w:rPr>
        <w:t xml:space="preserve">         </w:t>
      </w:r>
      <w:r>
        <w:rPr>
          <w:sz w:val="28"/>
          <w:szCs w:val="28"/>
          <w:lang w:val="en-US" w:bidi="ar-EG"/>
        </w:rPr>
        <w:t xml:space="preserve">    </w:t>
      </w:r>
      <w:r>
        <w:rPr>
          <w:color w:val="943634" w:themeColor="accent2" w:themeShade="BF"/>
          <w:sz w:val="28"/>
          <w:szCs w:val="28"/>
          <w:lang w:val="en-US" w:bidi="ar-EG"/>
        </w:rPr>
        <w:t>link</w:t>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t xml:space="preserve">                       </w:t>
      </w:r>
      <w:r>
        <w:rPr>
          <w:color w:val="943634" w:themeColor="accent2" w:themeShade="BF"/>
          <w:sz w:val="28"/>
          <w:szCs w:val="28"/>
          <w:lang w:val="en-US" w:bidi="ar-EG"/>
        </w:rPr>
        <w:t>link</w:t>
      </w:r>
      <w:r>
        <w:rPr>
          <w:sz w:val="28"/>
          <w:szCs w:val="28"/>
          <w:lang w:val="en-US" w:bidi="ar-EG"/>
        </w:rPr>
        <w:t xml:space="preserve"> </w:t>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r>
      <w:r>
        <w:rPr>
          <w:sz w:val="28"/>
          <w:szCs w:val="28"/>
          <w:lang w:val="en-US" w:bidi="ar-EG"/>
        </w:rPr>
        <w:tab/>
        <w:t xml:space="preserve">    </w:t>
      </w:r>
    </w:p>
    <w:p w14:paraId="7E8ABC8B" w14:textId="3C8D301D" w:rsidR="00780375" w:rsidRDefault="00CB13F5" w:rsidP="00186EAD">
      <w:pPr>
        <w:ind w:left="360"/>
        <w:rPr>
          <w:sz w:val="28"/>
          <w:szCs w:val="28"/>
          <w:lang w:val="en-US" w:bidi="ar-EG"/>
        </w:rPr>
      </w:pPr>
      <w:r>
        <w:rPr>
          <w:noProof/>
          <w:sz w:val="28"/>
          <w:szCs w:val="28"/>
          <w:lang w:val="en-US" w:eastAsia="en-US"/>
        </w:rPr>
        <mc:AlternateContent>
          <mc:Choice Requires="wps">
            <w:drawing>
              <wp:anchor distT="0" distB="0" distL="114300" distR="114300" simplePos="0" relativeHeight="251695104" behindDoc="0" locked="0" layoutInCell="1" allowOverlap="1" wp14:anchorId="26B7EC4A" wp14:editId="7AAA1456">
                <wp:simplePos x="0" y="0"/>
                <wp:positionH relativeFrom="column">
                  <wp:posOffset>4276725</wp:posOffset>
                </wp:positionH>
                <wp:positionV relativeFrom="paragraph">
                  <wp:posOffset>196215</wp:posOffset>
                </wp:positionV>
                <wp:extent cx="1095375" cy="3143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1095375" cy="314325"/>
                        </a:xfrm>
                        <a:prstGeom prst="rect">
                          <a:avLst/>
                        </a:prstGeom>
                        <a:solidFill>
                          <a:sysClr val="window" lastClr="FFFFFF"/>
                        </a:solidFill>
                        <a:ln w="6350">
                          <a:solidFill>
                            <a:prstClr val="black"/>
                          </a:solidFill>
                        </a:ln>
                        <a:effectLst/>
                      </wps:spPr>
                      <wps:txbx>
                        <w:txbxContent>
                          <w:p w14:paraId="1BBF3A73" w14:textId="2DBCBC15" w:rsidR="00780375" w:rsidRPr="00CB13F5" w:rsidRDefault="00995913" w:rsidP="00780375">
                            <w:pPr>
                              <w:jc w:val="center"/>
                              <w:rPr>
                                <w:color w:val="3333CC"/>
                                <w:sz w:val="28"/>
                                <w:szCs w:val="28"/>
                                <w:lang w:val="en-US"/>
                              </w:rPr>
                            </w:pPr>
                            <w:r w:rsidRPr="00CB13F5">
                              <w:rPr>
                                <w:color w:val="3333CC"/>
                                <w:sz w:val="28"/>
                                <w:szCs w:val="28"/>
                                <w:lang w:val="en-US"/>
                              </w:rPr>
                              <w:t>Rightptr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B7EC4A" id="Text Box 15" o:spid="_x0000_s1029" type="#_x0000_t202" style="position:absolute;left:0;text-align:left;margin-left:336.75pt;margin-top:15.45pt;width:86.25pt;height:24.7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" fillcolor="window" strokeweight=".5pt">
                <v:textbox>
                  <w:txbxContent>
                    <w:p w14:paraId="1BBF3A73" w14:textId="2DBCBC15" w:rsidR="00780375" w:rsidRPr="00CB13F5" w:rsidRDefault="00995913" w:rsidP="00780375">
                      <w:pPr>
                        <w:jc w:val="center"/>
                        <w:rPr>
                          <w:color w:val="3333CC"/>
                          <w:sz w:val="28"/>
                          <w:szCs w:val="28"/>
                          <w:lang w:val="en-US"/>
                        </w:rPr>
                      </w:pPr>
                      <w:r w:rsidRPr="00CB13F5">
                        <w:rPr>
                          <w:color w:val="3333CC"/>
                          <w:sz w:val="28"/>
                          <w:szCs w:val="28"/>
                          <w:lang w:val="en-US"/>
                        </w:rPr>
                        <w:t>Rightptr</w:t>
                      </w:r>
                    </w:p>
                  </w:txbxContent>
                </v:textbox>
              </v:shape>
            </w:pict>
          </mc:Fallback>
        </mc:AlternateContent>
      </w:r>
      <w:r>
        <w:rPr>
          <w:noProof/>
          <w:sz w:val="28"/>
          <w:szCs w:val="28"/>
          <w:lang w:val="en-US" w:eastAsia="en-US"/>
        </w:rPr>
        <mc:AlternateContent>
          <mc:Choice Requires="wps">
            <w:drawing>
              <wp:anchor distT="0" distB="0" distL="114300" distR="114300" simplePos="0" relativeHeight="251692032" behindDoc="0" locked="0" layoutInCell="1" allowOverlap="1" wp14:anchorId="4C725554" wp14:editId="0F7B8D3F">
                <wp:simplePos x="0" y="0"/>
                <wp:positionH relativeFrom="column">
                  <wp:posOffset>4095750</wp:posOffset>
                </wp:positionH>
                <wp:positionV relativeFrom="paragraph">
                  <wp:posOffset>89535</wp:posOffset>
                </wp:positionV>
                <wp:extent cx="1438275" cy="495300"/>
                <wp:effectExtent l="0" t="0" r="28575" b="19050"/>
                <wp:wrapNone/>
                <wp:docPr id="13" name="Oval 13"/>
                <wp:cNvGraphicFramePr/>
                <a:graphic xmlns:a="http://schemas.openxmlformats.org/drawingml/2006/main">
                  <a:graphicData uri="http://schemas.microsoft.com/office/word/2010/wordprocessingShape">
                    <wps:wsp>
                      <wps:cNvSpPr/>
                      <wps:spPr>
                        <a:xfrm>
                          <a:off x="0" y="0"/>
                          <a:ext cx="1438275" cy="495300"/>
                        </a:xfrm>
                        <a:prstGeom prst="ellipse">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0303971" id="Oval 13" o:spid="_x0000_s1026" style="position:absolute;margin-left:322.5pt;margin-top:7.05pt;width:113.25pt;height:3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" fillcolor="window" strokecolor="#f79646" strokeweight="2pt"/>
            </w:pict>
          </mc:Fallback>
        </mc:AlternateContent>
      </w:r>
      <w:r w:rsidR="00780375">
        <w:rPr>
          <w:noProof/>
          <w:sz w:val="28"/>
          <w:szCs w:val="28"/>
          <w:lang w:val="en-US" w:eastAsia="en-US"/>
        </w:rPr>
        <mc:AlternateContent>
          <mc:Choice Requires="wps">
            <w:drawing>
              <wp:anchor distT="0" distB="0" distL="114300" distR="114300" simplePos="0" relativeHeight="251684864" behindDoc="0" locked="0" layoutInCell="1" allowOverlap="1" wp14:anchorId="64CB12FE" wp14:editId="2FCDF0A6">
                <wp:simplePos x="0" y="0"/>
                <wp:positionH relativeFrom="column">
                  <wp:posOffset>1962150</wp:posOffset>
                </wp:positionH>
                <wp:positionV relativeFrom="paragraph">
                  <wp:posOffset>196215</wp:posOffset>
                </wp:positionV>
                <wp:extent cx="1095375" cy="314325"/>
                <wp:effectExtent l="0" t="0" r="28575" b="28575"/>
                <wp:wrapNone/>
                <wp:docPr id="12" name="Text Box 12"/>
                <wp:cNvGraphicFramePr/>
                <a:graphic xmlns:a="http://schemas.openxmlformats.org/drawingml/2006/main">
                  <a:graphicData uri="http://schemas.microsoft.com/office/word/2010/wordprocessingShape">
                    <wps:wsp>
                      <wps:cNvSpPr txBox="1"/>
                      <wps:spPr>
                        <a:xfrm>
                          <a:off x="0" y="0"/>
                          <a:ext cx="1095375" cy="314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62AE81" w14:textId="040392D5" w:rsidR="00780375" w:rsidRPr="00CB13F5" w:rsidRDefault="00995913" w:rsidP="00780375">
                            <w:pPr>
                              <w:jc w:val="center"/>
                              <w:rPr>
                                <w:color w:val="3333CC"/>
                                <w:sz w:val="28"/>
                                <w:szCs w:val="28"/>
                                <w:lang w:val="en-US"/>
                              </w:rPr>
                            </w:pPr>
                            <w:r w:rsidRPr="00CB13F5">
                              <w:rPr>
                                <w:color w:val="3333CC"/>
                                <w:sz w:val="28"/>
                                <w:szCs w:val="28"/>
                                <w:lang w:val="en-US"/>
                              </w:rPr>
                              <w:t>Leftptr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CB12FE" id="Text Box 12" o:spid="_x0000_s1030" type="#_x0000_t202" style="position:absolute;left:0;text-align:left;margin-left:154.5pt;margin-top:15.45pt;width:86.25pt;height:24.7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" fillcolor="white [3201]" strokeweight=".5pt">
                <v:textbox>
                  <w:txbxContent>
                    <w:p w14:paraId="4062AE81" w14:textId="040392D5" w:rsidR="00780375" w:rsidRPr="00CB13F5" w:rsidRDefault="00995913" w:rsidP="00780375">
                      <w:pPr>
                        <w:jc w:val="center"/>
                        <w:rPr>
                          <w:color w:val="3333CC"/>
                          <w:sz w:val="28"/>
                          <w:szCs w:val="28"/>
                          <w:lang w:val="en-US"/>
                        </w:rPr>
                      </w:pPr>
                      <w:r w:rsidRPr="00CB13F5">
                        <w:rPr>
                          <w:color w:val="3333CC"/>
                          <w:sz w:val="28"/>
                          <w:szCs w:val="28"/>
                          <w:lang w:val="en-US"/>
                        </w:rPr>
                        <w:t>Leftptr</w:t>
                      </w:r>
                    </w:p>
                  </w:txbxContent>
                </v:textbox>
              </v:shape>
            </w:pict>
          </mc:Fallback>
        </mc:AlternateContent>
      </w:r>
      <w:r w:rsidR="00780375">
        <w:rPr>
          <w:noProof/>
          <w:sz w:val="28"/>
          <w:szCs w:val="28"/>
          <w:lang w:val="en-US" w:eastAsia="en-US"/>
        </w:rPr>
        <mc:AlternateContent>
          <mc:Choice Requires="wps">
            <w:drawing>
              <wp:anchor distT="0" distB="0" distL="114300" distR="114300" simplePos="0" relativeHeight="251681792" behindDoc="0" locked="0" layoutInCell="1" allowOverlap="1" wp14:anchorId="1B53D284" wp14:editId="0C59B2A5">
                <wp:simplePos x="0" y="0"/>
                <wp:positionH relativeFrom="column">
                  <wp:posOffset>1771650</wp:posOffset>
                </wp:positionH>
                <wp:positionV relativeFrom="paragraph">
                  <wp:posOffset>91440</wp:posOffset>
                </wp:positionV>
                <wp:extent cx="1438275" cy="495300"/>
                <wp:effectExtent l="0" t="0" r="28575" b="19050"/>
                <wp:wrapNone/>
                <wp:docPr id="11" name="Oval 11"/>
                <wp:cNvGraphicFramePr/>
                <a:graphic xmlns:a="http://schemas.openxmlformats.org/drawingml/2006/main">
                  <a:graphicData uri="http://schemas.microsoft.com/office/word/2010/wordprocessingShape">
                    <wps:wsp>
                      <wps:cNvSpPr/>
                      <wps:spPr>
                        <a:xfrm>
                          <a:off x="0" y="0"/>
                          <a:ext cx="1438275" cy="495300"/>
                        </a:xfrm>
                        <a:prstGeom prst="ellipse">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8FB5E" id="Oval 11" o:spid="_x0000_s1026" style="position:absolute;margin-left:139.5pt;margin-top:7.2pt;width:113.25pt;height:3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" fillcolor="window" strokecolor="#f79646" strokeweight="2pt"/>
            </w:pict>
          </mc:Fallback>
        </mc:AlternateContent>
      </w:r>
    </w:p>
    <w:p w14:paraId="7F008DD7" w14:textId="566163E1" w:rsidR="002C044E" w:rsidRPr="00671887" w:rsidRDefault="00780375" w:rsidP="003D15F0">
      <w:pPr>
        <w:ind w:left="360" w:firstLine="360"/>
        <w:rPr>
          <w:sz w:val="26"/>
          <w:szCs w:val="26"/>
          <w:rtl/>
          <w:lang w:val="en-US" w:bidi="ar-EG"/>
        </w:rPr>
      </w:pPr>
      <w:r w:rsidRPr="00671887">
        <w:rPr>
          <w:sz w:val="26"/>
          <w:szCs w:val="26"/>
          <w:lang w:val="en-US" w:bidi="ar-EG"/>
        </w:rPr>
        <w:t>Variable name:</w:t>
      </w:r>
      <w:r w:rsidRPr="00671887">
        <w:rPr>
          <w:noProof/>
          <w:sz w:val="26"/>
          <w:szCs w:val="26"/>
          <w:lang w:val="en-US" w:eastAsia="en-US"/>
        </w:rPr>
        <w:t xml:space="preserve"> </w:t>
      </w:r>
    </w:p>
    <w:p w14:paraId="2E148C34" w14:textId="77777777" w:rsidR="00283C8B" w:rsidRDefault="00283C8B" w:rsidP="009A13CE">
      <w:pPr>
        <w:spacing w:line="276" w:lineRule="auto"/>
        <w:ind w:left="720" w:firstLine="180"/>
        <w:rPr>
          <w:color w:val="3333CC"/>
          <w:sz w:val="26"/>
          <w:szCs w:val="26"/>
        </w:rPr>
      </w:pPr>
    </w:p>
    <w:p w14:paraId="169AF944" w14:textId="0E743452" w:rsidR="00F63E92" w:rsidRPr="00671887" w:rsidRDefault="00CB13F5" w:rsidP="009A13CE">
      <w:pPr>
        <w:spacing w:line="276" w:lineRule="auto"/>
        <w:ind w:left="720" w:firstLine="180"/>
        <w:rPr>
          <w:sz w:val="26"/>
          <w:szCs w:val="26"/>
        </w:rPr>
      </w:pPr>
      <w:r w:rsidRPr="00671887">
        <w:rPr>
          <w:color w:val="3333CC"/>
          <w:sz w:val="26"/>
          <w:szCs w:val="26"/>
        </w:rPr>
        <w:t xml:space="preserve">Leftptr </w:t>
      </w:r>
      <w:r w:rsidRPr="00671887">
        <w:rPr>
          <w:sz w:val="26"/>
          <w:szCs w:val="26"/>
        </w:rPr>
        <w:t xml:space="preserve">and </w:t>
      </w:r>
      <w:r w:rsidRPr="00671887">
        <w:rPr>
          <w:color w:val="3333CC"/>
          <w:sz w:val="26"/>
          <w:szCs w:val="26"/>
        </w:rPr>
        <w:t xml:space="preserve">rightptr </w:t>
      </w:r>
      <w:r w:rsidRPr="00671887">
        <w:rPr>
          <w:sz w:val="26"/>
          <w:szCs w:val="26"/>
        </w:rPr>
        <w:t xml:space="preserve">are the pointers on the node which link the node into the tree with other nodes. And if the node was leaf then, their values would be </w:t>
      </w:r>
      <w:r w:rsidRPr="00671887">
        <w:rPr>
          <w:b/>
          <w:bCs/>
          <w:sz w:val="26"/>
          <w:szCs w:val="26"/>
        </w:rPr>
        <w:t>NULL.</w:t>
      </w:r>
    </w:p>
    <w:p w14:paraId="086E33C1" w14:textId="77777777" w:rsidR="003D15F0" w:rsidRPr="003D15F0" w:rsidRDefault="00F63E92" w:rsidP="003D15F0">
      <w:pPr>
        <w:pStyle w:val="ListParagraph"/>
        <w:numPr>
          <w:ilvl w:val="1"/>
          <w:numId w:val="26"/>
        </w:numPr>
        <w:ind w:left="1260" w:hanging="540"/>
        <w:rPr>
          <w:sz w:val="30"/>
          <w:szCs w:val="30"/>
          <w:lang w:val="en-US" w:bidi="ar-EG"/>
        </w:rPr>
      </w:pPr>
      <w:r w:rsidRPr="003D15F0">
        <w:rPr>
          <w:color w:val="943634" w:themeColor="accent2" w:themeShade="BF"/>
          <w:sz w:val="30"/>
          <w:szCs w:val="30"/>
          <w:lang w:val="en-US" w:bidi="ar-EG"/>
        </w:rPr>
        <w:t xml:space="preserve">Link </w:t>
      </w:r>
      <w:r w:rsidRPr="003D15F0">
        <w:rPr>
          <w:color w:val="3333CC"/>
          <w:sz w:val="30"/>
          <w:szCs w:val="30"/>
          <w:lang w:val="en-US" w:bidi="ar-EG"/>
        </w:rPr>
        <w:t>root</w:t>
      </w:r>
      <w:r w:rsidRPr="003D15F0">
        <w:rPr>
          <w:sz w:val="30"/>
          <w:szCs w:val="30"/>
          <w:lang w:val="en-US" w:bidi="ar-EG"/>
        </w:rPr>
        <w:t xml:space="preserve">; </w:t>
      </w:r>
    </w:p>
    <w:p w14:paraId="49E9FDEF" w14:textId="11D91B7C" w:rsidR="00F63E92" w:rsidRPr="00671887" w:rsidRDefault="003D15F0" w:rsidP="009A13CE">
      <w:pPr>
        <w:pStyle w:val="ListParagraph"/>
        <w:spacing w:line="276" w:lineRule="auto"/>
        <w:ind w:left="1260"/>
        <w:rPr>
          <w:sz w:val="26"/>
          <w:szCs w:val="26"/>
          <w:lang w:val="en-US" w:bidi="ar-EG"/>
        </w:rPr>
      </w:pPr>
      <w:r w:rsidRPr="00671887">
        <w:rPr>
          <w:sz w:val="26"/>
          <w:szCs w:val="26"/>
          <w:lang w:val="en-US" w:bidi="ar-EG"/>
        </w:rPr>
        <w:t>T</w:t>
      </w:r>
      <w:r w:rsidR="00F63E92" w:rsidRPr="00671887">
        <w:rPr>
          <w:sz w:val="26"/>
          <w:szCs w:val="26"/>
          <w:lang w:val="en-US" w:bidi="ar-EG"/>
        </w:rPr>
        <w:t>his is a pointer to struct of type node which used to point on the head node of the tree.</w:t>
      </w:r>
    </w:p>
    <w:p w14:paraId="2FECAF7F" w14:textId="77777777" w:rsidR="003D15F0" w:rsidRPr="003D15F0" w:rsidRDefault="00F63E92" w:rsidP="003D15F0">
      <w:pPr>
        <w:pStyle w:val="ListParagraph"/>
        <w:numPr>
          <w:ilvl w:val="1"/>
          <w:numId w:val="26"/>
        </w:numPr>
        <w:ind w:left="1260" w:hanging="540"/>
      </w:pPr>
      <w:r w:rsidRPr="003D15F0">
        <w:rPr>
          <w:color w:val="943634" w:themeColor="accent2" w:themeShade="BF"/>
          <w:sz w:val="30"/>
          <w:szCs w:val="30"/>
          <w:lang w:val="en-US" w:bidi="ar-EG"/>
        </w:rPr>
        <w:t xml:space="preserve">Int </w:t>
      </w:r>
      <w:r w:rsidRPr="003D15F0">
        <w:rPr>
          <w:color w:val="3333CC"/>
          <w:sz w:val="30"/>
          <w:szCs w:val="30"/>
          <w:lang w:val="en-US" w:bidi="ar-EG"/>
        </w:rPr>
        <w:t>size</w:t>
      </w:r>
      <w:r w:rsidRPr="00F63E92">
        <w:rPr>
          <w:sz w:val="28"/>
          <w:szCs w:val="28"/>
          <w:lang w:val="en-US" w:bidi="ar-EG"/>
        </w:rPr>
        <w:t xml:space="preserve">; </w:t>
      </w:r>
    </w:p>
    <w:p w14:paraId="382993B6" w14:textId="31B2D7E1" w:rsidR="00283C8B" w:rsidRPr="00057486" w:rsidRDefault="003D15F0" w:rsidP="00057486">
      <w:pPr>
        <w:pStyle w:val="ListParagraph"/>
        <w:ind w:left="1260"/>
        <w:rPr>
          <w:i/>
          <w:iCs/>
          <w:sz w:val="24"/>
          <w:szCs w:val="24"/>
          <w:lang w:val="en-US" w:bidi="ar-EG"/>
        </w:rPr>
      </w:pPr>
      <w:r w:rsidRPr="00671887">
        <w:rPr>
          <w:sz w:val="26"/>
          <w:szCs w:val="26"/>
          <w:lang w:val="en-US" w:bidi="ar-EG"/>
        </w:rPr>
        <w:t>T</w:t>
      </w:r>
      <w:r w:rsidR="00F63E92" w:rsidRPr="00671887">
        <w:rPr>
          <w:sz w:val="26"/>
          <w:szCs w:val="26"/>
          <w:lang w:val="en-US" w:bidi="ar-EG"/>
        </w:rPr>
        <w:t>his variable is used to get size of the tree</w:t>
      </w:r>
      <w:r w:rsidR="00F63E92" w:rsidRPr="00F63E92">
        <w:rPr>
          <w:sz w:val="28"/>
          <w:szCs w:val="28"/>
          <w:lang w:val="en-US" w:bidi="ar-EG"/>
        </w:rPr>
        <w:t xml:space="preserve"> </w:t>
      </w:r>
      <w:r w:rsidR="00F63E92" w:rsidRPr="00F63E92">
        <w:rPr>
          <w:i/>
          <w:iCs/>
          <w:sz w:val="24"/>
          <w:szCs w:val="24"/>
          <w:lang w:val="en-US" w:bidi="ar-EG"/>
        </w:rPr>
        <w:t>-calculate the Num. of nodes which exist in the tree in-.</w:t>
      </w:r>
    </w:p>
    <w:p w14:paraId="551DC466" w14:textId="77777777" w:rsidR="00671887" w:rsidRDefault="00671887" w:rsidP="003D15F0">
      <w:pPr>
        <w:pStyle w:val="ListParagraph"/>
        <w:ind w:left="1260"/>
        <w:rPr>
          <w:i/>
          <w:iCs/>
          <w:sz w:val="24"/>
          <w:szCs w:val="24"/>
          <w:lang w:val="en-US" w:bidi="ar-EG"/>
        </w:rPr>
      </w:pPr>
    </w:p>
    <w:p w14:paraId="41D7FE73" w14:textId="50C9FEB6" w:rsidR="00AA475B" w:rsidRPr="00AA475B" w:rsidRDefault="00AA475B" w:rsidP="00AA475B">
      <w:pPr>
        <w:pStyle w:val="ListParagraph"/>
        <w:numPr>
          <w:ilvl w:val="0"/>
          <w:numId w:val="28"/>
        </w:numPr>
        <w:spacing w:after="0" w:line="360" w:lineRule="auto"/>
        <w:ind w:left="720"/>
        <w:rPr>
          <w:b/>
          <w:bCs/>
          <w:sz w:val="32"/>
          <w:szCs w:val="32"/>
          <w:lang w:val="en-US" w:bidi="ar-EG"/>
        </w:rPr>
      </w:pPr>
      <w:r>
        <w:rPr>
          <w:b/>
          <w:bCs/>
          <w:sz w:val="32"/>
          <w:szCs w:val="32"/>
          <w:lang w:val="en-US" w:bidi="ar-EG"/>
        </w:rPr>
        <w:t xml:space="preserve">In </w:t>
      </w:r>
      <w:r w:rsidRPr="00AA475B">
        <w:rPr>
          <w:b/>
          <w:bCs/>
          <w:sz w:val="32"/>
          <w:szCs w:val="32"/>
          <w:lang w:val="en-US" w:bidi="ar-EG"/>
        </w:rPr>
        <w:t>Public section</w:t>
      </w:r>
      <w:r>
        <w:rPr>
          <w:b/>
          <w:bCs/>
          <w:sz w:val="32"/>
          <w:szCs w:val="32"/>
          <w:lang w:val="en-US" w:bidi="ar-EG"/>
        </w:rPr>
        <w:t xml:space="preserve"> -</w:t>
      </w:r>
      <w:r w:rsidRPr="00AA475B">
        <w:rPr>
          <w:i/>
          <w:iCs/>
          <w:sz w:val="24"/>
          <w:szCs w:val="24"/>
          <w:lang w:val="en-US" w:bidi="ar-EG"/>
        </w:rPr>
        <w:t xml:space="preserve">where </w:t>
      </w:r>
      <w:r>
        <w:rPr>
          <w:i/>
          <w:iCs/>
          <w:sz w:val="24"/>
          <w:szCs w:val="24"/>
          <w:lang w:val="en-US" w:bidi="ar-EG"/>
        </w:rPr>
        <w:t xml:space="preserve">the methods have been declared and </w:t>
      </w:r>
      <w:r w:rsidRPr="00AA475B">
        <w:rPr>
          <w:i/>
          <w:iCs/>
          <w:sz w:val="24"/>
          <w:szCs w:val="24"/>
          <w:lang w:val="en-US" w:bidi="ar-EG"/>
        </w:rPr>
        <w:t xml:space="preserve">the user have access </w:t>
      </w:r>
      <w:r>
        <w:rPr>
          <w:i/>
          <w:iCs/>
          <w:sz w:val="24"/>
          <w:szCs w:val="24"/>
          <w:lang w:val="en-US" w:bidi="ar-EG"/>
        </w:rPr>
        <w:t>on them</w:t>
      </w:r>
      <w:r>
        <w:rPr>
          <w:b/>
          <w:bCs/>
          <w:sz w:val="32"/>
          <w:szCs w:val="32"/>
          <w:lang w:val="en-US" w:bidi="ar-EG"/>
        </w:rPr>
        <w:t>-</w:t>
      </w:r>
    </w:p>
    <w:p w14:paraId="66B4B00B" w14:textId="009D34B5" w:rsidR="00F74999" w:rsidRPr="00F871C6" w:rsidRDefault="00F74999" w:rsidP="00C372D9">
      <w:pPr>
        <w:spacing w:after="0" w:line="276" w:lineRule="auto"/>
        <w:ind w:left="630" w:firstLine="180"/>
        <w:rPr>
          <w:sz w:val="26"/>
          <w:szCs w:val="26"/>
        </w:rPr>
      </w:pPr>
      <w:r w:rsidRPr="00F871C6">
        <w:rPr>
          <w:sz w:val="26"/>
          <w:szCs w:val="26"/>
        </w:rPr>
        <w:t xml:space="preserve">Implementation of the methods which are used to perform </w:t>
      </w:r>
      <w:r w:rsidR="001F25EB" w:rsidRPr="00F871C6">
        <w:rPr>
          <w:sz w:val="26"/>
          <w:szCs w:val="26"/>
        </w:rPr>
        <w:t>commands</w:t>
      </w:r>
      <w:r w:rsidRPr="00F871C6">
        <w:rPr>
          <w:sz w:val="26"/>
          <w:szCs w:val="26"/>
        </w:rPr>
        <w:t xml:space="preserve"> that have been mentioned in the description</w:t>
      </w:r>
      <w:r w:rsidR="001F25EB" w:rsidRPr="00F871C6">
        <w:rPr>
          <w:sz w:val="26"/>
          <w:szCs w:val="26"/>
        </w:rPr>
        <w:t xml:space="preserve"> which are (ADD – MOD – DEL – Find - Print)</w:t>
      </w:r>
      <w:r w:rsidRPr="00F871C6">
        <w:rPr>
          <w:sz w:val="26"/>
          <w:szCs w:val="26"/>
        </w:rPr>
        <w:t xml:space="preserve"> </w:t>
      </w:r>
      <w:r w:rsidR="001F25EB" w:rsidRPr="00F871C6">
        <w:rPr>
          <w:sz w:val="26"/>
          <w:szCs w:val="26"/>
        </w:rPr>
        <w:t>are</w:t>
      </w:r>
      <w:r w:rsidRPr="00F871C6">
        <w:rPr>
          <w:sz w:val="26"/>
          <w:szCs w:val="26"/>
        </w:rPr>
        <w:t xml:space="preserve"> divided into </w:t>
      </w:r>
      <w:r w:rsidR="001F25EB" w:rsidRPr="00F871C6">
        <w:rPr>
          <w:sz w:val="26"/>
          <w:szCs w:val="26"/>
        </w:rPr>
        <w:t xml:space="preserve">two </w:t>
      </w:r>
      <w:r w:rsidRPr="00F871C6">
        <w:rPr>
          <w:sz w:val="26"/>
          <w:szCs w:val="26"/>
        </w:rPr>
        <w:t>sections.</w:t>
      </w:r>
    </w:p>
    <w:p w14:paraId="6E583C9E" w14:textId="257CBF9B" w:rsidR="00F74999" w:rsidRPr="00F871C6" w:rsidRDefault="00F74999" w:rsidP="00C372D9">
      <w:pPr>
        <w:pStyle w:val="ListParagraph"/>
        <w:numPr>
          <w:ilvl w:val="0"/>
          <w:numId w:val="33"/>
        </w:numPr>
        <w:spacing w:after="0" w:line="276" w:lineRule="auto"/>
        <w:ind w:left="990" w:hanging="270"/>
        <w:rPr>
          <w:sz w:val="26"/>
          <w:szCs w:val="26"/>
        </w:rPr>
      </w:pPr>
      <w:r w:rsidRPr="00F871C6">
        <w:rPr>
          <w:sz w:val="26"/>
          <w:szCs w:val="26"/>
        </w:rPr>
        <w:t xml:space="preserve">First one, the methods in public section to make it easy for user to access them. </w:t>
      </w:r>
    </w:p>
    <w:p w14:paraId="38CDE2D0" w14:textId="029F5FD1" w:rsidR="001F25EB" w:rsidRPr="00F871C6" w:rsidRDefault="001F25EB" w:rsidP="00C372D9">
      <w:pPr>
        <w:pStyle w:val="ListParagraph"/>
        <w:spacing w:after="0" w:line="276" w:lineRule="auto"/>
        <w:ind w:left="990"/>
        <w:rPr>
          <w:sz w:val="26"/>
          <w:szCs w:val="26"/>
        </w:rPr>
      </w:pPr>
      <w:r w:rsidRPr="00F871C6">
        <w:rPr>
          <w:sz w:val="26"/>
          <w:szCs w:val="26"/>
        </w:rPr>
        <w:t>And the user called them in main file and pass to them the data which are used to perform task correctly</w:t>
      </w:r>
      <w:r w:rsidR="007930DB" w:rsidRPr="00F871C6">
        <w:rPr>
          <w:sz w:val="26"/>
          <w:szCs w:val="26"/>
        </w:rPr>
        <w:t>.</w:t>
      </w:r>
    </w:p>
    <w:p w14:paraId="094C2F9F" w14:textId="2EC124D4" w:rsidR="00F74999" w:rsidRPr="00F871C6" w:rsidRDefault="00F74999" w:rsidP="00C372D9">
      <w:pPr>
        <w:pStyle w:val="ListParagraph"/>
        <w:numPr>
          <w:ilvl w:val="0"/>
          <w:numId w:val="33"/>
        </w:numPr>
        <w:spacing w:after="0" w:line="276" w:lineRule="auto"/>
        <w:ind w:left="990" w:hanging="270"/>
        <w:rPr>
          <w:sz w:val="26"/>
          <w:szCs w:val="26"/>
        </w:rPr>
      </w:pPr>
      <w:r w:rsidRPr="00F871C6">
        <w:rPr>
          <w:sz w:val="26"/>
          <w:szCs w:val="26"/>
        </w:rPr>
        <w:t xml:space="preserve">Second one, the methods in the private section. Where the </w:t>
      </w:r>
      <w:r w:rsidR="007930DB" w:rsidRPr="00F871C6">
        <w:rPr>
          <w:sz w:val="26"/>
          <w:szCs w:val="26"/>
        </w:rPr>
        <w:t>code implementation exist.</w:t>
      </w:r>
    </w:p>
    <w:p w14:paraId="7FC7185D" w14:textId="4DDE19D2" w:rsidR="00C372D9" w:rsidRPr="00F871C6" w:rsidRDefault="007930DB" w:rsidP="00C372D9">
      <w:pPr>
        <w:spacing w:after="0" w:line="276" w:lineRule="auto"/>
        <w:ind w:left="720"/>
        <w:rPr>
          <w:sz w:val="26"/>
          <w:szCs w:val="26"/>
        </w:rPr>
      </w:pPr>
      <w:r w:rsidRPr="00F871C6">
        <w:rPr>
          <w:sz w:val="26"/>
          <w:szCs w:val="26"/>
        </w:rPr>
        <w:t>Whereas, methods in public section is called in main file and user pass to them data. Then, in these methods a private methods’ section is called for implementing this task</w:t>
      </w:r>
      <w:r w:rsidR="00671887" w:rsidRPr="00F871C6">
        <w:rPr>
          <w:sz w:val="26"/>
          <w:szCs w:val="26"/>
        </w:rPr>
        <w:t xml:space="preserve">. </w:t>
      </w:r>
      <w:r w:rsidR="00671887" w:rsidRPr="00F871C6">
        <w:rPr>
          <w:sz w:val="26"/>
          <w:szCs w:val="26"/>
          <w:u w:val="single"/>
        </w:rPr>
        <w:t>Because that methods in private section is pas</w:t>
      </w:r>
      <w:r w:rsidR="00057486">
        <w:rPr>
          <w:sz w:val="26"/>
          <w:szCs w:val="26"/>
          <w:u w:val="single"/>
        </w:rPr>
        <w:t>sed to them from public section</w:t>
      </w:r>
      <w:r w:rsidR="00057486">
        <w:rPr>
          <w:rFonts w:hint="cs"/>
          <w:sz w:val="26"/>
          <w:szCs w:val="26"/>
          <w:u w:val="single"/>
          <w:rtl/>
        </w:rPr>
        <w:t xml:space="preserve"> </w:t>
      </w:r>
      <w:r w:rsidR="00057486" w:rsidRPr="00057486">
        <w:rPr>
          <w:i/>
          <w:iCs/>
          <w:sz w:val="26"/>
          <w:szCs w:val="26"/>
          <w:u w:val="single"/>
          <w:lang w:val="en-US"/>
        </w:rPr>
        <w:t xml:space="preserve">the </w:t>
      </w:r>
      <w:r w:rsidR="00671887" w:rsidRPr="00F871C6">
        <w:rPr>
          <w:i/>
          <w:iCs/>
          <w:sz w:val="26"/>
          <w:szCs w:val="26"/>
          <w:u w:val="single"/>
        </w:rPr>
        <w:t>root pointer</w:t>
      </w:r>
      <w:r w:rsidR="00671887" w:rsidRPr="00F871C6">
        <w:rPr>
          <w:sz w:val="26"/>
          <w:szCs w:val="26"/>
          <w:u w:val="single"/>
        </w:rPr>
        <w:t xml:space="preserve"> which the user cannot access</w:t>
      </w:r>
      <w:r w:rsidR="00671887" w:rsidRPr="00F871C6">
        <w:rPr>
          <w:sz w:val="26"/>
          <w:szCs w:val="26"/>
        </w:rPr>
        <w:t>.</w:t>
      </w:r>
    </w:p>
    <w:p w14:paraId="4A8C2592" w14:textId="4A6E201E" w:rsidR="00B231ED" w:rsidRPr="00283C8B" w:rsidRDefault="000B066E" w:rsidP="00D412CC">
      <w:pPr>
        <w:pStyle w:val="Heading1"/>
        <w:tabs>
          <w:tab w:val="clear" w:pos="432"/>
          <w:tab w:val="num" w:pos="540"/>
        </w:tabs>
        <w:ind w:left="270" w:hanging="270"/>
        <w:rPr>
          <w:sz w:val="36"/>
          <w:szCs w:val="36"/>
        </w:rPr>
      </w:pPr>
      <w:r w:rsidRPr="00283C8B">
        <w:rPr>
          <w:sz w:val="36"/>
          <w:szCs w:val="36"/>
        </w:rPr>
        <w:t>Main Flows</w:t>
      </w:r>
    </w:p>
    <w:p w14:paraId="73959814" w14:textId="5B87ACB4" w:rsidR="000B066E" w:rsidRDefault="0018392D" w:rsidP="0018392D">
      <w:pPr>
        <w:pStyle w:val="Captions"/>
        <w:ind w:firstLine="270"/>
        <w:jc w:val="left"/>
        <w:rPr>
          <w:sz w:val="26"/>
          <w:szCs w:val="26"/>
        </w:rPr>
      </w:pPr>
      <w:r>
        <w:rPr>
          <w:sz w:val="26"/>
          <w:szCs w:val="26"/>
        </w:rPr>
        <w:t>After getting into the main function I check on the number of arguments which passed to main through terminal. Then check on the existence of the input file for making sure that everything will execute correctly.</w:t>
      </w:r>
    </w:p>
    <w:p w14:paraId="23930DDD" w14:textId="10F35A58" w:rsidR="0018392D" w:rsidRDefault="0018392D" w:rsidP="0018392D">
      <w:pPr>
        <w:pStyle w:val="Captions"/>
        <w:jc w:val="left"/>
        <w:rPr>
          <w:sz w:val="26"/>
          <w:szCs w:val="26"/>
        </w:rPr>
      </w:pPr>
      <w:r>
        <w:rPr>
          <w:noProof/>
          <w:sz w:val="26"/>
          <w:szCs w:val="26"/>
          <w:lang w:val="en-US" w:eastAsia="en-US"/>
        </w:rPr>
        <w:drawing>
          <wp:anchor distT="0" distB="0" distL="114300" distR="114300" simplePos="0" relativeHeight="251720704" behindDoc="1" locked="0" layoutInCell="1" allowOverlap="1" wp14:anchorId="24CAAA0D" wp14:editId="7367D49F">
            <wp:simplePos x="0" y="0"/>
            <wp:positionH relativeFrom="column">
              <wp:posOffset>552450</wp:posOffset>
            </wp:positionH>
            <wp:positionV relativeFrom="paragraph">
              <wp:posOffset>261620</wp:posOffset>
            </wp:positionV>
            <wp:extent cx="5829300" cy="5184140"/>
            <wp:effectExtent l="0" t="0" r="0" b="0"/>
            <wp:wrapTight wrapText="bothSides">
              <wp:wrapPolygon edited="0">
                <wp:start x="4800" y="0"/>
                <wp:lineTo x="3600" y="79"/>
                <wp:lineTo x="1341" y="873"/>
                <wp:lineTo x="1341" y="1667"/>
                <wp:lineTo x="2682" y="2540"/>
                <wp:lineTo x="3247" y="2540"/>
                <wp:lineTo x="565" y="2937"/>
                <wp:lineTo x="212" y="3096"/>
                <wp:lineTo x="212" y="21113"/>
                <wp:lineTo x="1271" y="21510"/>
                <wp:lineTo x="3106" y="21510"/>
                <wp:lineTo x="10306" y="21510"/>
                <wp:lineTo x="10447" y="20637"/>
                <wp:lineTo x="18212" y="20319"/>
                <wp:lineTo x="21318" y="20081"/>
                <wp:lineTo x="21318" y="3016"/>
                <wp:lineTo x="20471" y="2937"/>
                <wp:lineTo x="10165" y="2540"/>
                <wp:lineTo x="10729" y="2540"/>
                <wp:lineTo x="12071" y="1667"/>
                <wp:lineTo x="12071" y="873"/>
                <wp:lineTo x="9882" y="79"/>
                <wp:lineTo x="8612" y="0"/>
                <wp:lineTo x="480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in flow-Page-2.png"/>
                    <pic:cNvPicPr/>
                  </pic:nvPicPr>
                  <pic:blipFill>
                    <a:blip r:embed="rId8">
                      <a:extLst>
                        <a:ext uri="{28A0092B-C50C-407E-A947-70E740481C1C}">
                          <a14:useLocalDpi xmlns:a14="http://schemas.microsoft.com/office/drawing/2010/main" val="0"/>
                        </a:ext>
                      </a:extLst>
                    </a:blip>
                    <a:stretch>
                      <a:fillRect/>
                    </a:stretch>
                  </pic:blipFill>
                  <pic:spPr>
                    <a:xfrm>
                      <a:off x="0" y="0"/>
                      <a:ext cx="5829300" cy="5184140"/>
                    </a:xfrm>
                    <a:prstGeom prst="rect">
                      <a:avLst/>
                    </a:prstGeom>
                  </pic:spPr>
                </pic:pic>
              </a:graphicData>
            </a:graphic>
            <wp14:sizeRelH relativeFrom="margin">
              <wp14:pctWidth>0</wp14:pctWidth>
            </wp14:sizeRelH>
            <wp14:sizeRelV relativeFrom="margin">
              <wp14:pctHeight>0</wp14:pctHeight>
            </wp14:sizeRelV>
          </wp:anchor>
        </w:drawing>
      </w:r>
      <w:r>
        <w:rPr>
          <w:sz w:val="26"/>
          <w:szCs w:val="26"/>
        </w:rPr>
        <w:t>Here is the main flow inside main program.</w:t>
      </w:r>
    </w:p>
    <w:p w14:paraId="554FCCB8" w14:textId="1C9B680C" w:rsidR="0018392D" w:rsidRDefault="0018392D" w:rsidP="0018392D">
      <w:pPr>
        <w:pStyle w:val="Captions"/>
        <w:keepNext/>
        <w:jc w:val="left"/>
      </w:pPr>
    </w:p>
    <w:p w14:paraId="7997EC6E" w14:textId="77777777" w:rsidR="00C372D9" w:rsidRDefault="00C372D9" w:rsidP="00C372D9">
      <w:pPr>
        <w:pStyle w:val="Captions"/>
      </w:pPr>
    </w:p>
    <w:p w14:paraId="4CCA3F91" w14:textId="77777777" w:rsidR="00C372D9" w:rsidRDefault="00C372D9" w:rsidP="00C372D9">
      <w:pPr>
        <w:pStyle w:val="Captions"/>
      </w:pPr>
    </w:p>
    <w:p w14:paraId="05F57605" w14:textId="77777777" w:rsidR="00C372D9" w:rsidRDefault="00C372D9" w:rsidP="00C372D9">
      <w:pPr>
        <w:pStyle w:val="Captions"/>
      </w:pPr>
    </w:p>
    <w:p w14:paraId="34BD5736" w14:textId="77777777" w:rsidR="00C372D9" w:rsidRDefault="00C372D9" w:rsidP="00C372D9">
      <w:pPr>
        <w:pStyle w:val="Captions"/>
      </w:pPr>
    </w:p>
    <w:p w14:paraId="5EC791B3" w14:textId="77777777" w:rsidR="00C372D9" w:rsidRDefault="00C372D9" w:rsidP="00C372D9">
      <w:pPr>
        <w:pStyle w:val="Captions"/>
      </w:pPr>
    </w:p>
    <w:p w14:paraId="292D6D20" w14:textId="77777777" w:rsidR="00C372D9" w:rsidRDefault="00C372D9" w:rsidP="00C372D9">
      <w:pPr>
        <w:pStyle w:val="Captions"/>
      </w:pPr>
    </w:p>
    <w:p w14:paraId="4EC02A15" w14:textId="77777777" w:rsidR="00C372D9" w:rsidRDefault="00C372D9" w:rsidP="00C372D9">
      <w:pPr>
        <w:pStyle w:val="Captions"/>
      </w:pPr>
    </w:p>
    <w:p w14:paraId="3D1B5014" w14:textId="77777777" w:rsidR="00C372D9" w:rsidRDefault="00C372D9" w:rsidP="00C372D9">
      <w:pPr>
        <w:pStyle w:val="Captions"/>
      </w:pPr>
    </w:p>
    <w:p w14:paraId="5BDBF10C" w14:textId="77777777" w:rsidR="00C372D9" w:rsidRDefault="00C372D9" w:rsidP="00C372D9">
      <w:pPr>
        <w:pStyle w:val="Captions"/>
      </w:pPr>
    </w:p>
    <w:p w14:paraId="1FBB34C6" w14:textId="77777777" w:rsidR="00C372D9" w:rsidRDefault="00C372D9" w:rsidP="00C372D9">
      <w:pPr>
        <w:pStyle w:val="Captions"/>
      </w:pPr>
    </w:p>
    <w:p w14:paraId="6BE45A7B" w14:textId="77777777" w:rsidR="00C372D9" w:rsidRDefault="00C372D9" w:rsidP="00C372D9">
      <w:pPr>
        <w:pStyle w:val="Captions"/>
      </w:pPr>
    </w:p>
    <w:p w14:paraId="3270169F" w14:textId="77777777" w:rsidR="00C372D9" w:rsidRDefault="00C372D9" w:rsidP="00C372D9">
      <w:pPr>
        <w:pStyle w:val="Captions"/>
      </w:pPr>
    </w:p>
    <w:p w14:paraId="1120A802" w14:textId="77777777" w:rsidR="00C372D9" w:rsidRDefault="00C372D9" w:rsidP="00C372D9">
      <w:pPr>
        <w:pStyle w:val="Captions"/>
      </w:pPr>
    </w:p>
    <w:p w14:paraId="2CDA0AD4" w14:textId="77777777" w:rsidR="00C372D9" w:rsidRDefault="00C372D9" w:rsidP="00C372D9">
      <w:pPr>
        <w:pStyle w:val="Captions"/>
      </w:pPr>
    </w:p>
    <w:p w14:paraId="43DE2009" w14:textId="77777777" w:rsidR="00C372D9" w:rsidRDefault="00C372D9" w:rsidP="00C372D9">
      <w:pPr>
        <w:pStyle w:val="Captions"/>
      </w:pPr>
    </w:p>
    <w:p w14:paraId="3B7FDBE0" w14:textId="77777777" w:rsidR="00C372D9" w:rsidRDefault="00C372D9" w:rsidP="00C372D9">
      <w:pPr>
        <w:pStyle w:val="Captions"/>
      </w:pPr>
    </w:p>
    <w:p w14:paraId="3322FBB7" w14:textId="77777777" w:rsidR="00C372D9" w:rsidRDefault="00C372D9" w:rsidP="00C372D9">
      <w:pPr>
        <w:pStyle w:val="Captions"/>
      </w:pPr>
    </w:p>
    <w:p w14:paraId="3AA25ABB" w14:textId="77777777" w:rsidR="00C372D9" w:rsidRDefault="00C372D9" w:rsidP="00C372D9">
      <w:pPr>
        <w:pStyle w:val="Captions"/>
      </w:pPr>
    </w:p>
    <w:p w14:paraId="05BC2AB6" w14:textId="77777777" w:rsidR="00C372D9" w:rsidRDefault="00C372D9" w:rsidP="00C372D9">
      <w:pPr>
        <w:pStyle w:val="Captions"/>
      </w:pPr>
    </w:p>
    <w:p w14:paraId="1EBF3AE2" w14:textId="77777777" w:rsidR="00C372D9" w:rsidRDefault="00C372D9" w:rsidP="00C372D9">
      <w:pPr>
        <w:pStyle w:val="Captions"/>
      </w:pPr>
    </w:p>
    <w:p w14:paraId="2942B91F" w14:textId="77777777" w:rsidR="00C372D9" w:rsidRDefault="00C372D9" w:rsidP="00C372D9">
      <w:pPr>
        <w:pStyle w:val="Captions"/>
      </w:pPr>
    </w:p>
    <w:p w14:paraId="7FC4A141" w14:textId="77777777" w:rsidR="00C372D9" w:rsidRDefault="00C372D9" w:rsidP="00C372D9">
      <w:pPr>
        <w:pStyle w:val="Captions"/>
      </w:pPr>
    </w:p>
    <w:p w14:paraId="3707D79C" w14:textId="4AE43AE5" w:rsidR="00C372D9" w:rsidRPr="00C372D9" w:rsidRDefault="0018392D" w:rsidP="0018392D">
      <w:pPr>
        <w:pStyle w:val="Captions"/>
      </w:pPr>
      <w:r>
        <w:rPr>
          <w:noProof/>
          <w:lang w:val="en-US" w:eastAsia="en-US"/>
        </w:rPr>
        <mc:AlternateContent>
          <mc:Choice Requires="wps">
            <w:drawing>
              <wp:anchor distT="0" distB="0" distL="114300" distR="114300" simplePos="0" relativeHeight="251725824" behindDoc="1" locked="0" layoutInCell="1" allowOverlap="1" wp14:anchorId="357498D0" wp14:editId="464CC174">
                <wp:simplePos x="0" y="0"/>
                <wp:positionH relativeFrom="column">
                  <wp:posOffset>1352550</wp:posOffset>
                </wp:positionH>
                <wp:positionV relativeFrom="paragraph">
                  <wp:posOffset>141605</wp:posOffset>
                </wp:positionV>
                <wp:extent cx="3590925" cy="142875"/>
                <wp:effectExtent l="0" t="0" r="9525" b="9525"/>
                <wp:wrapTight wrapText="bothSides">
                  <wp:wrapPolygon edited="0">
                    <wp:start x="0" y="0"/>
                    <wp:lineTo x="0" y="20160"/>
                    <wp:lineTo x="21543" y="20160"/>
                    <wp:lineTo x="21543"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3590925" cy="142875"/>
                        </a:xfrm>
                        <a:prstGeom prst="rect">
                          <a:avLst/>
                        </a:prstGeom>
                        <a:solidFill>
                          <a:prstClr val="white"/>
                        </a:solidFill>
                        <a:ln>
                          <a:noFill/>
                        </a:ln>
                        <a:effectLst/>
                      </wps:spPr>
                      <wps:txbx>
                        <w:txbxContent>
                          <w:p w14:paraId="0BEA457C" w14:textId="57CB0166" w:rsidR="0018392D" w:rsidRPr="0018392D" w:rsidRDefault="0018392D" w:rsidP="0018392D">
                            <w:pPr>
                              <w:pStyle w:val="Caption"/>
                              <w:jc w:val="center"/>
                              <w:rPr>
                                <w:b w:val="0"/>
                                <w:bCs w:val="0"/>
                                <w:noProof/>
                                <w:sz w:val="26"/>
                                <w:szCs w:val="26"/>
                              </w:rPr>
                            </w:pPr>
                            <w:r w:rsidRPr="0018392D">
                              <w:rPr>
                                <w:b w:val="0"/>
                                <w:bCs w:val="0"/>
                              </w:rPr>
                              <w:t xml:space="preserve">Figure </w:t>
                            </w:r>
                            <w:r w:rsidRPr="0018392D">
                              <w:rPr>
                                <w:b w:val="0"/>
                                <w:bCs w:val="0"/>
                              </w:rPr>
                              <w:fldChar w:fldCharType="begin"/>
                            </w:r>
                            <w:r w:rsidRPr="0018392D">
                              <w:rPr>
                                <w:b w:val="0"/>
                                <w:bCs w:val="0"/>
                              </w:rPr>
                              <w:instrText xml:space="preserve"> SEQ Figure \* ARABIC </w:instrText>
                            </w:r>
                            <w:r w:rsidRPr="0018392D">
                              <w:rPr>
                                <w:b w:val="0"/>
                                <w:bCs w:val="0"/>
                              </w:rPr>
                              <w:fldChar w:fldCharType="separate"/>
                            </w:r>
                            <w:r>
                              <w:rPr>
                                <w:b w:val="0"/>
                                <w:bCs w:val="0"/>
                                <w:noProof/>
                              </w:rPr>
                              <w:t>1</w:t>
                            </w:r>
                            <w:r w:rsidRPr="0018392D">
                              <w:rPr>
                                <w:b w:val="0"/>
                                <w:bCs w:val="0"/>
                              </w:rPr>
                              <w:fldChar w:fldCharType="end"/>
                            </w:r>
                            <w:r w:rsidRPr="0018392D">
                              <w:rPr>
                                <w:b w:val="0"/>
                                <w:bCs w:val="0"/>
                                <w:lang w:val="en-US"/>
                              </w:rPr>
                              <w:t xml:space="preserve"> main flow of the 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7498D0" id="Text Box 1" o:spid="_x0000_s1031" type="#_x0000_t202" style="position:absolute;left:0;text-align:left;margin-left:106.5pt;margin-top:11.15pt;width:282.75pt;height:11.25pt;z-index:-251590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" stroked="f">
                <v:textbox inset="0,0,0,0">
                  <w:txbxContent>
                    <w:p w14:paraId="0BEA457C" w14:textId="57CB0166" w:rsidR="0018392D" w:rsidRPr="0018392D" w:rsidRDefault="0018392D" w:rsidP="0018392D">
                      <w:pPr>
                        <w:pStyle w:val="Caption"/>
                        <w:jc w:val="center"/>
                        <w:rPr>
                          <w:b w:val="0"/>
                          <w:bCs w:val="0"/>
                          <w:noProof/>
                          <w:sz w:val="26"/>
                          <w:szCs w:val="26"/>
                        </w:rPr>
                      </w:pPr>
                      <w:r w:rsidRPr="0018392D">
                        <w:rPr>
                          <w:b w:val="0"/>
                          <w:bCs w:val="0"/>
                        </w:rPr>
                        <w:t xml:space="preserve">Figure </w:t>
                      </w:r>
                      <w:r w:rsidRPr="0018392D">
                        <w:rPr>
                          <w:b w:val="0"/>
                          <w:bCs w:val="0"/>
                        </w:rPr>
                        <w:fldChar w:fldCharType="begin"/>
                      </w:r>
                      <w:r w:rsidRPr="0018392D">
                        <w:rPr>
                          <w:b w:val="0"/>
                          <w:bCs w:val="0"/>
                        </w:rPr>
                        <w:instrText xml:space="preserve"> SEQ Figure \* ARABIC </w:instrText>
                      </w:r>
                      <w:r w:rsidRPr="0018392D">
                        <w:rPr>
                          <w:b w:val="0"/>
                          <w:bCs w:val="0"/>
                        </w:rPr>
                        <w:fldChar w:fldCharType="separate"/>
                      </w:r>
                      <w:r>
                        <w:rPr>
                          <w:b w:val="0"/>
                          <w:bCs w:val="0"/>
                          <w:noProof/>
                        </w:rPr>
                        <w:t>1</w:t>
                      </w:r>
                      <w:r w:rsidRPr="0018392D">
                        <w:rPr>
                          <w:b w:val="0"/>
                          <w:bCs w:val="0"/>
                        </w:rPr>
                        <w:fldChar w:fldCharType="end"/>
                      </w:r>
                      <w:r w:rsidRPr="0018392D">
                        <w:rPr>
                          <w:b w:val="0"/>
                          <w:bCs w:val="0"/>
                          <w:lang w:val="en-US"/>
                        </w:rPr>
                        <w:t xml:space="preserve"> main flow of the program</w:t>
                      </w:r>
                    </w:p>
                  </w:txbxContent>
                </v:textbox>
                <w10:wrap type="tight"/>
              </v:shape>
            </w:pict>
          </mc:Fallback>
        </mc:AlternateContent>
      </w:r>
    </w:p>
    <w:p w14:paraId="30B43790" w14:textId="3F5002C9" w:rsidR="0018392D" w:rsidRPr="0018392D" w:rsidRDefault="0018392D" w:rsidP="0018392D">
      <w:pPr>
        <w:pStyle w:val="Head0"/>
        <w:rPr>
          <w:b w:val="0"/>
          <w:bCs w:val="0"/>
          <w:sz w:val="28"/>
          <w:szCs w:val="28"/>
        </w:rPr>
      </w:pPr>
      <w:bookmarkStart w:id="2" w:name="_Toc508697258"/>
      <w:bookmarkStart w:id="3" w:name="_Toc290561682"/>
      <w:bookmarkStart w:id="4" w:name="_Toc508697248"/>
      <w:r>
        <w:rPr>
          <w:noProof/>
          <w:lang w:val="en-US" w:eastAsia="en-US"/>
        </w:rPr>
        <w:lastRenderedPageBreak/>
        <w:drawing>
          <wp:anchor distT="0" distB="0" distL="114300" distR="114300" simplePos="0" relativeHeight="251752448" behindDoc="1" locked="0" layoutInCell="1" allowOverlap="1" wp14:anchorId="1F7F96E1" wp14:editId="401D440D">
            <wp:simplePos x="0" y="0"/>
            <wp:positionH relativeFrom="column">
              <wp:posOffset>-104140</wp:posOffset>
            </wp:positionH>
            <wp:positionV relativeFrom="paragraph">
              <wp:posOffset>363855</wp:posOffset>
            </wp:positionV>
            <wp:extent cx="6645275" cy="5296535"/>
            <wp:effectExtent l="0" t="0" r="3175" b="0"/>
            <wp:wrapTight wrapText="bothSides">
              <wp:wrapPolygon edited="0">
                <wp:start x="4396" y="0"/>
                <wp:lineTo x="3096" y="1476"/>
                <wp:lineTo x="3220" y="1787"/>
                <wp:lineTo x="3901" y="2486"/>
                <wp:lineTo x="3653" y="3263"/>
                <wp:lineTo x="3839" y="3729"/>
                <wp:lineTo x="4458" y="3729"/>
                <wp:lineTo x="2601" y="4040"/>
                <wp:lineTo x="2353" y="4117"/>
                <wp:lineTo x="2291" y="5749"/>
                <wp:lineTo x="3158" y="6215"/>
                <wp:lineTo x="4458" y="6215"/>
                <wp:lineTo x="2725" y="6759"/>
                <wp:lineTo x="2477" y="6914"/>
                <wp:lineTo x="2477" y="9556"/>
                <wp:lineTo x="3034" y="9944"/>
                <wp:lineTo x="4458" y="9944"/>
                <wp:lineTo x="3715" y="11187"/>
                <wp:lineTo x="1920" y="11265"/>
                <wp:lineTo x="1053" y="11731"/>
                <wp:lineTo x="1053" y="12430"/>
                <wp:lineTo x="0" y="12974"/>
                <wp:lineTo x="0" y="15072"/>
                <wp:lineTo x="2786" y="16159"/>
                <wp:lineTo x="2786" y="16625"/>
                <wp:lineTo x="11703" y="17558"/>
                <wp:lineTo x="11517" y="17635"/>
                <wp:lineTo x="11517" y="21520"/>
                <wp:lineTo x="16285" y="21520"/>
                <wp:lineTo x="16409" y="17713"/>
                <wp:lineTo x="16099" y="17558"/>
                <wp:lineTo x="14799" y="17402"/>
                <wp:lineTo x="16471" y="16548"/>
                <wp:lineTo x="16409" y="16159"/>
                <wp:lineTo x="21548" y="15848"/>
                <wp:lineTo x="21548" y="9866"/>
                <wp:lineTo x="19319" y="8701"/>
                <wp:lineTo x="20372" y="7458"/>
                <wp:lineTo x="20620" y="7380"/>
                <wp:lineTo x="20434" y="7070"/>
                <wp:lineTo x="19691" y="6215"/>
                <wp:lineTo x="19815" y="5516"/>
                <wp:lineTo x="18762" y="5205"/>
                <wp:lineTo x="15109" y="4972"/>
                <wp:lineTo x="14056" y="3729"/>
                <wp:lineTo x="16904" y="3729"/>
                <wp:lineTo x="16781" y="3263"/>
                <wp:lineTo x="9845" y="2486"/>
                <wp:lineTo x="9907" y="1942"/>
                <wp:lineTo x="8978" y="1398"/>
                <wp:lineTo x="7740" y="1088"/>
                <wp:lineTo x="7059" y="777"/>
                <wp:lineTo x="4768" y="0"/>
                <wp:lineTo x="4396"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low chart diagram.png"/>
                    <pic:cNvPicPr/>
                  </pic:nvPicPr>
                  <pic:blipFill>
                    <a:blip r:embed="rId9">
                      <a:extLst>
                        <a:ext uri="{28A0092B-C50C-407E-A947-70E740481C1C}">
                          <a14:useLocalDpi xmlns:a14="http://schemas.microsoft.com/office/drawing/2010/main" val="0"/>
                        </a:ext>
                      </a:extLst>
                    </a:blip>
                    <a:stretch>
                      <a:fillRect/>
                    </a:stretch>
                  </pic:blipFill>
                  <pic:spPr>
                    <a:xfrm>
                      <a:off x="0" y="0"/>
                      <a:ext cx="6645275" cy="5296535"/>
                    </a:xfrm>
                    <a:prstGeom prst="rect">
                      <a:avLst/>
                    </a:prstGeom>
                  </pic:spPr>
                </pic:pic>
              </a:graphicData>
            </a:graphic>
            <wp14:sizeRelV relativeFrom="margin">
              <wp14:pctHeight>0</wp14:pctHeight>
            </wp14:sizeRelV>
          </wp:anchor>
        </w:drawing>
      </w:r>
      <w:r w:rsidRPr="0018392D">
        <w:rPr>
          <w:b w:val="0"/>
          <w:bCs w:val="0"/>
          <w:sz w:val="28"/>
          <w:szCs w:val="28"/>
        </w:rPr>
        <w:t>So, here it is the flow for executing command which ha</w:t>
      </w:r>
      <w:r>
        <w:rPr>
          <w:b w:val="0"/>
          <w:bCs w:val="0"/>
          <w:sz w:val="28"/>
          <w:szCs w:val="28"/>
        </w:rPr>
        <w:t>s been read from the input file.</w:t>
      </w:r>
    </w:p>
    <w:p w14:paraId="0CC4627D" w14:textId="0F25FC62" w:rsidR="0018392D" w:rsidRDefault="0018392D" w:rsidP="000B066E">
      <w:pPr>
        <w:pStyle w:val="Head0"/>
      </w:pPr>
      <w:r>
        <w:rPr>
          <w:noProof/>
          <w:lang w:val="en-US" w:eastAsia="en-US"/>
        </w:rPr>
        <mc:AlternateContent>
          <mc:Choice Requires="wps">
            <w:drawing>
              <wp:anchor distT="0" distB="0" distL="114300" distR="114300" simplePos="0" relativeHeight="251745280" behindDoc="1" locked="0" layoutInCell="1" allowOverlap="1" wp14:anchorId="006C9955" wp14:editId="5915D9C8">
                <wp:simplePos x="0" y="0"/>
                <wp:positionH relativeFrom="column">
                  <wp:posOffset>47625</wp:posOffset>
                </wp:positionH>
                <wp:positionV relativeFrom="paragraph">
                  <wp:posOffset>5416550</wp:posOffset>
                </wp:positionV>
                <wp:extent cx="6553200" cy="635"/>
                <wp:effectExtent l="0" t="0" r="0" b="0"/>
                <wp:wrapTight wrapText="bothSides">
                  <wp:wrapPolygon edited="0">
                    <wp:start x="0" y="0"/>
                    <wp:lineTo x="0" y="21600"/>
                    <wp:lineTo x="21600" y="21600"/>
                    <wp:lineTo x="21600" y="0"/>
                  </wp:wrapPolygon>
                </wp:wrapTight>
                <wp:docPr id="21" name="Text Box 21"/>
                <wp:cNvGraphicFramePr/>
                <a:graphic xmlns:a="http://schemas.openxmlformats.org/drawingml/2006/main">
                  <a:graphicData uri="http://schemas.microsoft.com/office/word/2010/wordprocessingShape">
                    <wps:wsp>
                      <wps:cNvSpPr txBox="1"/>
                      <wps:spPr>
                        <a:xfrm>
                          <a:off x="0" y="0"/>
                          <a:ext cx="6553200" cy="635"/>
                        </a:xfrm>
                        <a:prstGeom prst="rect">
                          <a:avLst/>
                        </a:prstGeom>
                        <a:solidFill>
                          <a:prstClr val="white"/>
                        </a:solidFill>
                        <a:ln>
                          <a:noFill/>
                        </a:ln>
                        <a:effectLst/>
                      </wps:spPr>
                      <wps:txbx>
                        <w:txbxContent>
                          <w:p w14:paraId="0FAF5728" w14:textId="49366B9E" w:rsidR="0018392D" w:rsidRPr="0018392D" w:rsidRDefault="0018392D" w:rsidP="0018392D">
                            <w:pPr>
                              <w:pStyle w:val="Caption"/>
                              <w:jc w:val="center"/>
                              <w:rPr>
                                <w:b w:val="0"/>
                                <w:bCs w:val="0"/>
                                <w:noProof/>
                                <w:kern w:val="1"/>
                                <w:sz w:val="30"/>
                                <w:szCs w:val="32"/>
                              </w:rPr>
                            </w:pPr>
                            <w:r w:rsidRPr="0018392D">
                              <w:rPr>
                                <w:b w:val="0"/>
                                <w:bCs w:val="0"/>
                              </w:rPr>
                              <w:t xml:space="preserve">Figure </w:t>
                            </w:r>
                            <w:r w:rsidRPr="0018392D">
                              <w:rPr>
                                <w:b w:val="0"/>
                                <w:bCs w:val="0"/>
                              </w:rPr>
                              <w:fldChar w:fldCharType="begin"/>
                            </w:r>
                            <w:r w:rsidRPr="0018392D">
                              <w:rPr>
                                <w:b w:val="0"/>
                                <w:bCs w:val="0"/>
                              </w:rPr>
                              <w:instrText xml:space="preserve"> SEQ Figure \* ARABIC </w:instrText>
                            </w:r>
                            <w:r w:rsidRPr="0018392D">
                              <w:rPr>
                                <w:b w:val="0"/>
                                <w:bCs w:val="0"/>
                              </w:rPr>
                              <w:fldChar w:fldCharType="separate"/>
                            </w:r>
                            <w:r w:rsidRPr="0018392D">
                              <w:rPr>
                                <w:b w:val="0"/>
                                <w:bCs w:val="0"/>
                                <w:noProof/>
                              </w:rPr>
                              <w:t>2</w:t>
                            </w:r>
                            <w:r w:rsidRPr="0018392D">
                              <w:rPr>
                                <w:b w:val="0"/>
                                <w:bCs w:val="0"/>
                              </w:rPr>
                              <w:fldChar w:fldCharType="end"/>
                            </w:r>
                            <w:r w:rsidRPr="0018392D">
                              <w:rPr>
                                <w:b w:val="0"/>
                                <w:bCs w:val="0"/>
                                <w:lang w:val="en-US"/>
                              </w:rPr>
                              <w:t xml:space="preserve"> flow for executing command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C9955" id="Text Box 21" o:spid="_x0000_s1032" type="#_x0000_t202" style="position:absolute;left:0;text-align:left;margin-left:3.75pt;margin-top:426.5pt;width:516pt;height:.05pt;z-index:-251571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" stroked="f">
                <v:textbox style="mso-fit-shape-to-text:t" inset="0,0,0,0">
                  <w:txbxContent>
                    <w:p w14:paraId="0FAF5728" w14:textId="49366B9E" w:rsidR="0018392D" w:rsidRPr="0018392D" w:rsidRDefault="0018392D" w:rsidP="0018392D">
                      <w:pPr>
                        <w:pStyle w:val="Caption"/>
                        <w:jc w:val="center"/>
                        <w:rPr>
                          <w:b w:val="0"/>
                          <w:bCs w:val="0"/>
                          <w:noProof/>
                          <w:kern w:val="1"/>
                          <w:sz w:val="30"/>
                          <w:szCs w:val="32"/>
                        </w:rPr>
                      </w:pPr>
                      <w:r w:rsidRPr="0018392D">
                        <w:rPr>
                          <w:b w:val="0"/>
                          <w:bCs w:val="0"/>
                        </w:rPr>
                        <w:t xml:space="preserve">Figure </w:t>
                      </w:r>
                      <w:r w:rsidRPr="0018392D">
                        <w:rPr>
                          <w:b w:val="0"/>
                          <w:bCs w:val="0"/>
                        </w:rPr>
                        <w:fldChar w:fldCharType="begin"/>
                      </w:r>
                      <w:r w:rsidRPr="0018392D">
                        <w:rPr>
                          <w:b w:val="0"/>
                          <w:bCs w:val="0"/>
                        </w:rPr>
                        <w:instrText xml:space="preserve"> SEQ Figure \* ARABIC </w:instrText>
                      </w:r>
                      <w:r w:rsidRPr="0018392D">
                        <w:rPr>
                          <w:b w:val="0"/>
                          <w:bCs w:val="0"/>
                        </w:rPr>
                        <w:fldChar w:fldCharType="separate"/>
                      </w:r>
                      <w:r w:rsidRPr="0018392D">
                        <w:rPr>
                          <w:b w:val="0"/>
                          <w:bCs w:val="0"/>
                          <w:noProof/>
                        </w:rPr>
                        <w:t>2</w:t>
                      </w:r>
                      <w:r w:rsidRPr="0018392D">
                        <w:rPr>
                          <w:b w:val="0"/>
                          <w:bCs w:val="0"/>
                        </w:rPr>
                        <w:fldChar w:fldCharType="end"/>
                      </w:r>
                      <w:r w:rsidRPr="0018392D">
                        <w:rPr>
                          <w:b w:val="0"/>
                          <w:bCs w:val="0"/>
                          <w:lang w:val="en-US"/>
                        </w:rPr>
                        <w:t xml:space="preserve"> flow for executing command</w:t>
                      </w:r>
                    </w:p>
                  </w:txbxContent>
                </v:textbox>
                <w10:wrap type="tight"/>
              </v:shape>
            </w:pict>
          </mc:Fallback>
        </mc:AlternateContent>
      </w:r>
    </w:p>
    <w:p w14:paraId="4514928C" w14:textId="056A68E3" w:rsidR="0018392D" w:rsidRDefault="0018392D" w:rsidP="0018392D"/>
    <w:p w14:paraId="4146EFC8" w14:textId="77777777" w:rsidR="0018392D" w:rsidRDefault="0018392D" w:rsidP="0018392D"/>
    <w:p w14:paraId="5969AD36" w14:textId="77777777" w:rsidR="0018392D" w:rsidRDefault="0018392D" w:rsidP="0018392D"/>
    <w:p w14:paraId="4626DD7D" w14:textId="77777777" w:rsidR="0018392D" w:rsidRDefault="0018392D" w:rsidP="0018392D"/>
    <w:p w14:paraId="5C0BDB53" w14:textId="77777777" w:rsidR="0018392D" w:rsidRDefault="0018392D" w:rsidP="0018392D"/>
    <w:p w14:paraId="4DE9F3F7" w14:textId="77777777" w:rsidR="0018392D" w:rsidRDefault="0018392D" w:rsidP="0018392D"/>
    <w:p w14:paraId="23412B64" w14:textId="77777777" w:rsidR="0018392D" w:rsidRDefault="0018392D" w:rsidP="0018392D"/>
    <w:p w14:paraId="162A5AF2" w14:textId="77777777" w:rsidR="0018392D" w:rsidRDefault="0018392D" w:rsidP="0018392D"/>
    <w:p w14:paraId="71EFB18E" w14:textId="77777777" w:rsidR="0018392D" w:rsidRDefault="0018392D" w:rsidP="0018392D"/>
    <w:p w14:paraId="137B84E8" w14:textId="77777777" w:rsidR="0018392D" w:rsidRDefault="0018392D" w:rsidP="0018392D"/>
    <w:p w14:paraId="04A6768D" w14:textId="77777777" w:rsidR="0018392D" w:rsidRDefault="0018392D" w:rsidP="0018392D"/>
    <w:p w14:paraId="011EB088" w14:textId="77777777" w:rsidR="0018392D" w:rsidRDefault="0018392D" w:rsidP="0018392D"/>
    <w:p w14:paraId="1166F274" w14:textId="77777777" w:rsidR="0018392D" w:rsidRDefault="0018392D" w:rsidP="0018392D"/>
    <w:p w14:paraId="35700397" w14:textId="77777777" w:rsidR="0018392D" w:rsidRDefault="0018392D" w:rsidP="0018392D"/>
    <w:p w14:paraId="254686B8" w14:textId="77777777" w:rsidR="0018392D" w:rsidRDefault="0018392D" w:rsidP="0018392D"/>
    <w:p w14:paraId="1DAB0E52" w14:textId="77777777" w:rsidR="0018392D" w:rsidRDefault="0018392D" w:rsidP="0018392D"/>
    <w:p w14:paraId="46513296" w14:textId="77777777" w:rsidR="0018392D" w:rsidRDefault="0018392D" w:rsidP="0018392D"/>
    <w:p w14:paraId="340E7351" w14:textId="77777777" w:rsidR="0018392D" w:rsidRDefault="0018392D" w:rsidP="0018392D"/>
    <w:p w14:paraId="24C02F4D" w14:textId="77777777" w:rsidR="0018392D" w:rsidRPr="0018392D" w:rsidRDefault="0018392D" w:rsidP="0018392D"/>
    <w:p w14:paraId="0A5066A2" w14:textId="77777777" w:rsidR="000B066E" w:rsidRDefault="000B066E" w:rsidP="000B066E">
      <w:pPr>
        <w:pStyle w:val="Head0"/>
      </w:pPr>
      <w:r>
        <w:t>References</w:t>
      </w:r>
      <w:bookmarkEnd w:id="2"/>
    </w:p>
    <w:p w14:paraId="398A029B" w14:textId="77777777" w:rsidR="00283C8B" w:rsidRPr="00283C8B" w:rsidRDefault="00283C8B" w:rsidP="00283C8B">
      <w:pPr>
        <w:pStyle w:val="reflist"/>
      </w:pPr>
      <w:r w:rsidRPr="00283C8B">
        <w:t>Data Structures and Algorithms in C++: Adam Drozdek</w:t>
      </w:r>
    </w:p>
    <w:p w14:paraId="78787059" w14:textId="54EE3CF2" w:rsidR="00283C8B" w:rsidRPr="00283C8B" w:rsidRDefault="00283C8B" w:rsidP="00283C8B">
      <w:pPr>
        <w:pStyle w:val="reflist"/>
      </w:pPr>
      <w:r w:rsidRPr="00283C8B">
        <w:t>Data Structures via C++: M. Berman</w:t>
      </w:r>
      <w:r>
        <w:t>.</w:t>
      </w:r>
    </w:p>
    <w:p w14:paraId="3DC063C0" w14:textId="7E9014BC" w:rsidR="000B066E" w:rsidRPr="000B066E" w:rsidRDefault="00283C8B" w:rsidP="00283C8B">
      <w:pPr>
        <w:pStyle w:val="reflist"/>
      </w:pPr>
      <w:r>
        <w:t>Weekly lectures</w:t>
      </w:r>
      <w:r w:rsidR="000B066E" w:rsidRPr="000B066E">
        <w:t>.</w:t>
      </w:r>
    </w:p>
    <w:bookmarkEnd w:id="3"/>
    <w:bookmarkEnd w:id="4"/>
    <w:p w14:paraId="51BDC37C" w14:textId="77777777" w:rsidR="000B066E" w:rsidRPr="000B066E" w:rsidRDefault="000B066E" w:rsidP="000B066E">
      <w:pPr>
        <w:pStyle w:val="reflist"/>
        <w:numPr>
          <w:ilvl w:val="0"/>
          <w:numId w:val="0"/>
        </w:numPr>
        <w:ind w:left="301"/>
      </w:pPr>
    </w:p>
    <w:sectPr w:rsidR="000B066E" w:rsidRPr="000B066E" w:rsidSect="00995913">
      <w:footerReference w:type="default" r:id="rId10"/>
      <w:headerReference w:type="first" r:id="rId11"/>
      <w:footnotePr>
        <w:pos w:val="beneathText"/>
      </w:footnotePr>
      <w:type w:val="continuous"/>
      <w:pgSz w:w="11905" w:h="16837" w:code="9"/>
      <w:pgMar w:top="540" w:right="720" w:bottom="720" w:left="720" w:header="56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5BC34" w14:textId="77777777" w:rsidR="008E18B3" w:rsidRDefault="008E18B3" w:rsidP="00390268">
      <w:r>
        <w:separator/>
      </w:r>
    </w:p>
  </w:endnote>
  <w:endnote w:type="continuationSeparator" w:id="0">
    <w:p w14:paraId="505FB190" w14:textId="77777777" w:rsidR="008E18B3" w:rsidRDefault="008E18B3" w:rsidP="00390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426" w:type="dxa"/>
      <w:tblBorders>
        <w:top w:val="single" w:sz="4" w:space="0" w:color="auto"/>
      </w:tblBorders>
      <w:tblLayout w:type="fixed"/>
      <w:tblLook w:val="0000" w:firstRow="0" w:lastRow="0" w:firstColumn="0" w:lastColumn="0" w:noHBand="0" w:noVBand="0"/>
    </w:tblPr>
    <w:tblGrid>
      <w:gridCol w:w="4050"/>
      <w:gridCol w:w="1710"/>
      <w:gridCol w:w="3870"/>
    </w:tblGrid>
    <w:tr w:rsidR="00C9140C" w:rsidRPr="00E33DE2" w14:paraId="3F4F6C0D" w14:textId="77777777" w:rsidTr="00AA475B">
      <w:tc>
        <w:tcPr>
          <w:tcW w:w="4050" w:type="dxa"/>
        </w:tcPr>
        <w:p w14:paraId="34EA325E" w14:textId="6B058FD9" w:rsidR="00C9140C" w:rsidRPr="00E33DE2" w:rsidRDefault="000B066E" w:rsidP="00197779">
          <w:pPr>
            <w:pStyle w:val="Table"/>
            <w:tabs>
              <w:tab w:val="left" w:pos="2212"/>
            </w:tabs>
            <w:snapToGrid w:val="0"/>
            <w:spacing w:after="0"/>
            <w:rPr>
              <w:rFonts w:asciiTheme="minorHAnsi" w:hAnsiTheme="minorHAnsi" w:cstheme="minorHAnsi"/>
              <w:b/>
              <w:bCs/>
            </w:rPr>
          </w:pPr>
          <w:r>
            <w:rPr>
              <w:rFonts w:asciiTheme="minorHAnsi" w:hAnsiTheme="minorHAnsi" w:cstheme="minorHAnsi"/>
            </w:rPr>
            <w:t>Data Structures Project 2020</w:t>
          </w:r>
          <w:r w:rsidR="00197779">
            <w:rPr>
              <w:rFonts w:asciiTheme="minorHAnsi" w:hAnsiTheme="minorHAnsi" w:cstheme="minorHAnsi"/>
            </w:rPr>
            <w:tab/>
          </w:r>
        </w:p>
      </w:tc>
      <w:tc>
        <w:tcPr>
          <w:tcW w:w="1710" w:type="dxa"/>
        </w:tcPr>
        <w:p w14:paraId="179B1DBD" w14:textId="76808E3B" w:rsidR="00C9140C" w:rsidRPr="00E33DE2" w:rsidRDefault="00C9140C" w:rsidP="00E33DE2">
          <w:pPr>
            <w:pStyle w:val="Table"/>
            <w:snapToGrid w:val="0"/>
            <w:spacing w:after="0"/>
            <w:jc w:val="center"/>
            <w:rPr>
              <w:rFonts w:asciiTheme="minorHAnsi" w:hAnsiTheme="minorHAnsi" w:cstheme="minorHAnsi"/>
              <w:b/>
              <w:bCs/>
            </w:rPr>
          </w:pPr>
          <w:r w:rsidRPr="00E33DE2">
            <w:rPr>
              <w:rFonts w:asciiTheme="minorHAnsi" w:hAnsiTheme="minorHAnsi" w:cstheme="minorHAnsi"/>
            </w:rPr>
            <w:t xml:space="preserve">Page </w:t>
          </w:r>
          <w:r w:rsidRPr="00E33DE2">
            <w:rPr>
              <w:rFonts w:asciiTheme="minorHAnsi" w:hAnsiTheme="minorHAnsi" w:cstheme="minorHAnsi"/>
            </w:rPr>
            <w:fldChar w:fldCharType="begin"/>
          </w:r>
          <w:r w:rsidRPr="00E33DE2">
            <w:rPr>
              <w:rFonts w:asciiTheme="minorHAnsi" w:hAnsiTheme="minorHAnsi" w:cstheme="minorHAnsi"/>
            </w:rPr>
            <w:instrText xml:space="preserve"> PAGE </w:instrText>
          </w:r>
          <w:r w:rsidRPr="00E33DE2">
            <w:rPr>
              <w:rFonts w:asciiTheme="minorHAnsi" w:hAnsiTheme="minorHAnsi" w:cstheme="minorHAnsi"/>
            </w:rPr>
            <w:fldChar w:fldCharType="separate"/>
          </w:r>
          <w:r w:rsidR="00E410AB">
            <w:rPr>
              <w:rFonts w:asciiTheme="minorHAnsi" w:hAnsiTheme="minorHAnsi" w:cstheme="minorHAnsi"/>
              <w:noProof/>
            </w:rPr>
            <w:t>1</w:t>
          </w:r>
          <w:r w:rsidRPr="00E33DE2">
            <w:rPr>
              <w:rFonts w:asciiTheme="minorHAnsi" w:hAnsiTheme="minorHAnsi" w:cstheme="minorHAnsi"/>
            </w:rPr>
            <w:fldChar w:fldCharType="end"/>
          </w:r>
          <w:r w:rsidRPr="00E33DE2">
            <w:rPr>
              <w:rFonts w:asciiTheme="minorHAnsi" w:hAnsiTheme="minorHAnsi" w:cstheme="minorHAnsi"/>
            </w:rPr>
            <w:t xml:space="preserve"> of </w:t>
          </w:r>
          <w:r w:rsidR="009A2558" w:rsidRPr="00E33DE2">
            <w:rPr>
              <w:rFonts w:asciiTheme="minorHAnsi" w:hAnsiTheme="minorHAnsi" w:cstheme="minorHAnsi"/>
            </w:rPr>
            <w:fldChar w:fldCharType="begin"/>
          </w:r>
          <w:r w:rsidR="009A2558" w:rsidRPr="00E33DE2">
            <w:rPr>
              <w:rFonts w:asciiTheme="minorHAnsi" w:hAnsiTheme="minorHAnsi" w:cstheme="minorHAnsi"/>
            </w:rPr>
            <w:instrText xml:space="preserve"> NUMPAGES   \* Arabic</w:instrText>
          </w:r>
          <w:r w:rsidR="009A2558" w:rsidRPr="00E33DE2">
            <w:rPr>
              <w:rFonts w:asciiTheme="minorHAnsi" w:hAnsiTheme="minorHAnsi" w:cstheme="minorHAnsi"/>
            </w:rPr>
            <w:fldChar w:fldCharType="separate"/>
          </w:r>
          <w:r w:rsidR="00E410AB">
            <w:rPr>
              <w:rFonts w:asciiTheme="minorHAnsi" w:hAnsiTheme="minorHAnsi" w:cstheme="minorHAnsi"/>
              <w:noProof/>
            </w:rPr>
            <w:t>3</w:t>
          </w:r>
          <w:r w:rsidR="009A2558" w:rsidRPr="00E33DE2">
            <w:rPr>
              <w:rFonts w:asciiTheme="minorHAnsi" w:hAnsiTheme="minorHAnsi" w:cstheme="minorHAnsi"/>
            </w:rPr>
            <w:fldChar w:fldCharType="end"/>
          </w:r>
        </w:p>
      </w:tc>
      <w:tc>
        <w:tcPr>
          <w:tcW w:w="3870" w:type="dxa"/>
        </w:tcPr>
        <w:p w14:paraId="34D08A1E" w14:textId="77777777" w:rsidR="00C9140C" w:rsidRPr="00E33DE2" w:rsidRDefault="00C9140C" w:rsidP="00E33DE2">
          <w:pPr>
            <w:pStyle w:val="Table"/>
            <w:snapToGrid w:val="0"/>
            <w:spacing w:after="0"/>
            <w:jc w:val="right"/>
            <w:rPr>
              <w:rFonts w:asciiTheme="minorHAnsi" w:hAnsiTheme="minorHAnsi" w:cstheme="minorHAnsi"/>
            </w:rPr>
          </w:pPr>
          <w:r w:rsidRPr="00E33DE2">
            <w:rPr>
              <w:rFonts w:asciiTheme="minorHAnsi" w:hAnsiTheme="minorHAnsi" w:cstheme="minorHAnsi"/>
            </w:rPr>
            <w:t>Revision:  1.0</w:t>
          </w:r>
        </w:p>
      </w:tc>
    </w:tr>
  </w:tbl>
  <w:p w14:paraId="64F10FAE" w14:textId="77777777" w:rsidR="00C9140C" w:rsidRPr="00E33DE2" w:rsidRDefault="00C9140C" w:rsidP="00E33DE2">
    <w:pPr>
      <w:pStyle w:val="Footer"/>
      <w:spacing w:after="0"/>
      <w:jc w:val="both"/>
      <w:rPr>
        <w:rFonts w:asciiTheme="minorHAnsi" w:hAnsiTheme="minorHAnsi" w:cstheme="min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C579D1" w14:textId="77777777" w:rsidR="008E18B3" w:rsidRDefault="008E18B3" w:rsidP="00390268">
      <w:r>
        <w:separator/>
      </w:r>
    </w:p>
  </w:footnote>
  <w:footnote w:type="continuationSeparator" w:id="0">
    <w:p w14:paraId="19ADE8BB" w14:textId="77777777" w:rsidR="008E18B3" w:rsidRDefault="008E18B3" w:rsidP="003902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7E18D" w14:textId="77777777" w:rsidR="00C9140C" w:rsidRDefault="00C9140C" w:rsidP="00E41620">
    <w:pPr>
      <w:jc w:val="right"/>
    </w:pPr>
  </w:p>
  <w:p w14:paraId="2594A9AD" w14:textId="77777777" w:rsidR="00C9140C" w:rsidRDefault="00C9140C" w:rsidP="00E41620">
    <w:pPr>
      <w:jc w:val="right"/>
    </w:pPr>
  </w:p>
  <w:p w14:paraId="533E2850" w14:textId="77777777" w:rsidR="00C9140C" w:rsidRDefault="00C9140C" w:rsidP="00E41620">
    <w:pPr>
      <w:jc w:val="right"/>
    </w:pPr>
  </w:p>
  <w:p w14:paraId="129D766F" w14:textId="77777777" w:rsidR="00C9140C" w:rsidRDefault="00C9140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2pt;height:9pt" o:bullet="t" filled="t">
        <v:fill color2="black"/>
        <v:imagedata r:id="rId1" o:title=""/>
      </v:shape>
    </w:pict>
  </w:numPicBullet>
  <w:numPicBullet w:numPicBulletId="1">
    <w:pict>
      <v:shape id="_x0000_i1029" type="#_x0000_t75" style="width:12pt;height:12pt" o:bullet="t" filled="t">
        <v:fill color2="black"/>
        <v:imagedata r:id="rId2" o:title=""/>
      </v:shape>
    </w:pict>
  </w:numPicBullet>
  <w:abstractNum w:abstractNumId="0" w15:restartNumberingAfterBreak="0">
    <w:nsid w:val="FFFFFFFE"/>
    <w:multiLevelType w:val="singleLevel"/>
    <w:tmpl w:val="38186F12"/>
    <w:lvl w:ilvl="0">
      <w:numFmt w:val="bullet"/>
      <w:lvlText w:val="*"/>
      <w:lvlJc w:val="left"/>
    </w:lvl>
  </w:abstractNum>
  <w:abstractNum w:abstractNumId="1" w15:restartNumberingAfterBreak="0">
    <w:nsid w:val="00000001"/>
    <w:multiLevelType w:val="multilevel"/>
    <w:tmpl w:val="4D38F4D0"/>
    <w:lvl w:ilvl="0">
      <w:start w:val="1"/>
      <w:numFmt w:val="bullet"/>
      <w:pStyle w:val="Heading1"/>
      <w:lvlText w:val=""/>
      <w:lvlJc w:val="left"/>
      <w:pPr>
        <w:tabs>
          <w:tab w:val="num" w:pos="432"/>
        </w:tabs>
        <w:ind w:left="432" w:hanging="432"/>
      </w:pPr>
      <w:rPr>
        <w:rFonts w:ascii="Wingdings" w:hAnsi="Wingdings" w:hint="default"/>
        <w:lang w:val="en-US"/>
      </w:rPr>
    </w:lvl>
    <w:lvl w:ilvl="1">
      <w:start w:val="1"/>
      <w:numFmt w:val="decimal"/>
      <w:pStyle w:val="Heading2"/>
      <w:lvlText w:val="%1.%2"/>
      <w:lvlJc w:val="left"/>
      <w:pPr>
        <w:tabs>
          <w:tab w:val="num" w:pos="576"/>
        </w:tabs>
        <w:ind w:left="576" w:hanging="576"/>
      </w:pPr>
      <w:rPr>
        <w:rFonts w:ascii="Times New Roman" w:hAnsi="Times New Roman"/>
        <w:b/>
        <w:i w:val="0"/>
        <w:sz w:val="24"/>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2"/>
    <w:multiLevelType w:val="singleLevel"/>
    <w:tmpl w:val="00000002"/>
    <w:name w:val="WW8Num2"/>
    <w:lvl w:ilvl="0">
      <w:start w:val="1"/>
      <w:numFmt w:val="decimal"/>
      <w:lvlText w:val="%1."/>
      <w:lvlJc w:val="left"/>
      <w:pPr>
        <w:tabs>
          <w:tab w:val="num" w:pos="666"/>
        </w:tabs>
        <w:ind w:left="666" w:hanging="240"/>
      </w:pPr>
    </w:lvl>
  </w:abstractNum>
  <w:abstractNum w:abstractNumId="3" w15:restartNumberingAfterBreak="0">
    <w:nsid w:val="00000003"/>
    <w:multiLevelType w:val="singleLevel"/>
    <w:tmpl w:val="00000003"/>
    <w:name w:val="WW8Num3"/>
    <w:lvl w:ilvl="0">
      <w:start w:val="1"/>
      <w:numFmt w:val="lowerLetter"/>
      <w:lvlText w:val="%1)"/>
      <w:lvlJc w:val="left"/>
      <w:pPr>
        <w:tabs>
          <w:tab w:val="num" w:pos="240"/>
        </w:tabs>
        <w:ind w:left="240" w:hanging="240"/>
      </w:pPr>
    </w:lvl>
  </w:abstractNum>
  <w:abstractNum w:abstractNumId="4" w15:restartNumberingAfterBreak="0">
    <w:nsid w:val="00000004"/>
    <w:multiLevelType w:val="multilevel"/>
    <w:tmpl w:val="00000004"/>
    <w:name w:val="WW8Num4"/>
    <w:lvl w:ilvl="0">
      <w:start w:val="1"/>
      <w:numFmt w:val="lowerLetter"/>
      <w:lvlText w:val="%1)"/>
      <w:lvlJc w:val="left"/>
      <w:pPr>
        <w:tabs>
          <w:tab w:val="num" w:pos="240"/>
        </w:tabs>
        <w:ind w:left="240" w:hanging="24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5"/>
    <w:multiLevelType w:val="multilevel"/>
    <w:tmpl w:val="83BAEDD2"/>
    <w:name w:val="WW8Num5"/>
    <w:lvl w:ilvl="0">
      <w:start w:val="1"/>
      <w:numFmt w:val="bullet"/>
      <w:lvlText w:val=""/>
      <w:lvlJc w:val="left"/>
      <w:pPr>
        <w:tabs>
          <w:tab w:val="num" w:pos="644"/>
        </w:tabs>
        <w:ind w:left="644" w:hanging="360"/>
      </w:pPr>
      <w:rPr>
        <w:rFonts w:ascii="Symbol" w:hAnsi="Symbol"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6"/>
    <w:multiLevelType w:val="singleLevel"/>
    <w:tmpl w:val="00000006"/>
    <w:name w:val="WW8Num6"/>
    <w:lvl w:ilvl="0">
      <w:start w:val="1"/>
      <w:numFmt w:val="bullet"/>
      <w:lvlText w:val="–"/>
      <w:lvlJc w:val="left"/>
      <w:pPr>
        <w:tabs>
          <w:tab w:val="num" w:pos="200"/>
        </w:tabs>
        <w:ind w:left="200" w:hanging="200"/>
      </w:pPr>
      <w:rPr>
        <w:rFonts w:ascii="Times New Roman" w:hAnsi="Times New Roman"/>
      </w:rPr>
    </w:lvl>
  </w:abstractNum>
  <w:abstractNum w:abstractNumId="7" w15:restartNumberingAfterBreak="0">
    <w:nsid w:val="00000007"/>
    <w:multiLevelType w:val="singleLevel"/>
    <w:tmpl w:val="00000007"/>
    <w:name w:val="WW8Num7"/>
    <w:lvl w:ilvl="0">
      <w:start w:val="1"/>
      <w:numFmt w:val="bullet"/>
      <w:lvlText w:val="–"/>
      <w:lvlJc w:val="left"/>
      <w:pPr>
        <w:tabs>
          <w:tab w:val="num" w:pos="200"/>
        </w:tabs>
        <w:ind w:left="200" w:hanging="200"/>
      </w:pPr>
      <w:rPr>
        <w:rFonts w:ascii="Times New Roman" w:hAnsi="Times New Roman"/>
      </w:rPr>
    </w:lvl>
  </w:abstractNum>
  <w:abstractNum w:abstractNumId="8" w15:restartNumberingAfterBreak="0">
    <w:nsid w:val="00000008"/>
    <w:multiLevelType w:val="singleLevel"/>
    <w:tmpl w:val="00000008"/>
    <w:name w:val="WW8Num8"/>
    <w:lvl w:ilvl="0">
      <w:start w:val="1"/>
      <w:numFmt w:val="bullet"/>
      <w:lvlText w:val="–"/>
      <w:lvlJc w:val="left"/>
      <w:pPr>
        <w:tabs>
          <w:tab w:val="num" w:pos="200"/>
        </w:tabs>
        <w:ind w:left="200" w:hanging="200"/>
      </w:pPr>
      <w:rPr>
        <w:rFonts w:ascii="Times New Roman" w:hAnsi="Times New Roman"/>
      </w:rPr>
    </w:lvl>
  </w:abstractNum>
  <w:abstractNum w:abstractNumId="9" w15:restartNumberingAfterBreak="0">
    <w:nsid w:val="00000009"/>
    <w:multiLevelType w:val="singleLevel"/>
    <w:tmpl w:val="00000009"/>
    <w:name w:val="WW8Num9"/>
    <w:lvl w:ilvl="0">
      <w:start w:val="1"/>
      <w:numFmt w:val="bullet"/>
      <w:lvlText w:val="–"/>
      <w:lvlJc w:val="left"/>
      <w:pPr>
        <w:tabs>
          <w:tab w:val="num" w:pos="200"/>
        </w:tabs>
        <w:ind w:left="200" w:hanging="200"/>
      </w:pPr>
      <w:rPr>
        <w:rFonts w:ascii="Times New Roman" w:hAnsi="Times New Roman" w:cs="Times New Roman"/>
        <w:sz w:val="22"/>
      </w:rPr>
    </w:lvl>
  </w:abstractNum>
  <w:abstractNum w:abstractNumId="10" w15:restartNumberingAfterBreak="0">
    <w:nsid w:val="0000000A"/>
    <w:multiLevelType w:val="singleLevel"/>
    <w:tmpl w:val="0000000A"/>
    <w:name w:val="WW8Num10"/>
    <w:lvl w:ilvl="0">
      <w:start w:val="1"/>
      <w:numFmt w:val="bullet"/>
      <w:lvlText w:val="–"/>
      <w:lvlJc w:val="left"/>
      <w:pPr>
        <w:tabs>
          <w:tab w:val="num" w:pos="200"/>
        </w:tabs>
        <w:ind w:left="200" w:hanging="200"/>
      </w:pPr>
      <w:rPr>
        <w:rFonts w:ascii="Times New Roman" w:hAnsi="Times New Roman"/>
        <w:sz w:val="22"/>
      </w:rPr>
    </w:lvl>
  </w:abstractNum>
  <w:abstractNum w:abstractNumId="11" w15:restartNumberingAfterBreak="0">
    <w:nsid w:val="0000000B"/>
    <w:multiLevelType w:val="multilevel"/>
    <w:tmpl w:val="0000000B"/>
    <w:name w:val="WW8Num11"/>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0000000C"/>
    <w:multiLevelType w:val="multilevel"/>
    <w:tmpl w:val="0000000C"/>
    <w:name w:val="WW8Num12"/>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0000000D"/>
    <w:multiLevelType w:val="multilevel"/>
    <w:tmpl w:val="0000000D"/>
    <w:name w:val="WW8Num13"/>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E"/>
    <w:multiLevelType w:val="multilevel"/>
    <w:tmpl w:val="0000000E"/>
    <w:name w:val="WW8Num14"/>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0F"/>
    <w:multiLevelType w:val="multilevel"/>
    <w:tmpl w:val="0000000F"/>
    <w:name w:val="WW8Num15"/>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0"/>
    <w:multiLevelType w:val="multilevel"/>
    <w:tmpl w:val="00000010"/>
    <w:name w:val="WW8Num16"/>
    <w:lvl w:ilvl="0">
      <w:start w:val="1"/>
      <w:numFmt w:val="bullet"/>
      <w:lvlText w:val="–"/>
      <w:lvlJc w:val="left"/>
      <w:pPr>
        <w:tabs>
          <w:tab w:val="num" w:pos="200"/>
        </w:tabs>
        <w:ind w:left="200" w:hanging="200"/>
      </w:pPr>
      <w:rPr>
        <w:rFonts w:ascii="Times New Roman" w:hAnsi="Times New Roman"/>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1"/>
    <w:multiLevelType w:val="multilevel"/>
    <w:tmpl w:val="00000011"/>
    <w:name w:val="WW8Num17"/>
    <w:lvl w:ilvl="0">
      <w:start w:val="1"/>
      <w:numFmt w:val="bullet"/>
      <w:lvlText w:val="–"/>
      <w:lvlJc w:val="left"/>
      <w:pPr>
        <w:tabs>
          <w:tab w:val="num" w:pos="200"/>
        </w:tabs>
        <w:ind w:left="200" w:hanging="200"/>
      </w:pPr>
      <w:rPr>
        <w:rFonts w:ascii="Times New Roman" w:hAnsi="Times New Roman"/>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0000012"/>
    <w:multiLevelType w:val="multilevel"/>
    <w:tmpl w:val="00000012"/>
    <w:name w:val="WW8Num18"/>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00000013"/>
    <w:multiLevelType w:val="multilevel"/>
    <w:tmpl w:val="00000013"/>
    <w:name w:val="WW8Num19"/>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00000014"/>
    <w:multiLevelType w:val="multilevel"/>
    <w:tmpl w:val="00000014"/>
    <w:name w:val="WW8Num20"/>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00000015"/>
    <w:multiLevelType w:val="multilevel"/>
    <w:tmpl w:val="00000015"/>
    <w:name w:val="WW8Num21"/>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00000016"/>
    <w:multiLevelType w:val="multilevel"/>
    <w:tmpl w:val="00000016"/>
    <w:name w:val="WW8Num22"/>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15:restartNumberingAfterBreak="0">
    <w:nsid w:val="00000017"/>
    <w:multiLevelType w:val="multilevel"/>
    <w:tmpl w:val="00000017"/>
    <w:name w:val="WW8Num23"/>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15:restartNumberingAfterBreak="0">
    <w:nsid w:val="00000018"/>
    <w:multiLevelType w:val="multilevel"/>
    <w:tmpl w:val="00000018"/>
    <w:name w:val="WW8Num24"/>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15:restartNumberingAfterBreak="0">
    <w:nsid w:val="00000019"/>
    <w:multiLevelType w:val="multilevel"/>
    <w:tmpl w:val="00000019"/>
    <w:name w:val="WW8Num25"/>
    <w:lvl w:ilvl="0">
      <w:start w:val="1"/>
      <w:numFmt w:val="bullet"/>
      <w:lvlText w:val="–"/>
      <w:lvlJc w:val="left"/>
      <w:pPr>
        <w:tabs>
          <w:tab w:val="num" w:pos="200"/>
        </w:tabs>
        <w:ind w:left="200" w:hanging="200"/>
      </w:pPr>
      <w:rPr>
        <w:rFonts w:ascii="Times New Roman" w:hAnsi="Times New Roman"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15:restartNumberingAfterBreak="0">
    <w:nsid w:val="0074057E"/>
    <w:multiLevelType w:val="hybridMultilevel"/>
    <w:tmpl w:val="BB0E97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021919D1"/>
    <w:multiLevelType w:val="singleLevel"/>
    <w:tmpl w:val="00000004"/>
    <w:lvl w:ilvl="0">
      <w:start w:val="1"/>
      <w:numFmt w:val="lowerLetter"/>
      <w:lvlText w:val="%1)"/>
      <w:legacy w:legacy="1" w:legacySpace="0" w:legacyIndent="240"/>
      <w:lvlJc w:val="left"/>
      <w:pPr>
        <w:ind w:left="240" w:hanging="240"/>
      </w:pPr>
    </w:lvl>
  </w:abstractNum>
  <w:abstractNum w:abstractNumId="28" w15:restartNumberingAfterBreak="0">
    <w:nsid w:val="060C279D"/>
    <w:multiLevelType w:val="hybridMultilevel"/>
    <w:tmpl w:val="10AE46FC"/>
    <w:lvl w:ilvl="0" w:tplc="95FEB622">
      <w:start w:val="1"/>
      <w:numFmt w:val="decimal"/>
      <w:lvlText w:val="%1."/>
      <w:lvlJc w:val="left"/>
      <w:pPr>
        <w:ind w:left="1080" w:hanging="360"/>
      </w:pPr>
      <w:rPr>
        <w:sz w:val="32"/>
        <w:szCs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08927C44"/>
    <w:multiLevelType w:val="multilevel"/>
    <w:tmpl w:val="B3DC7A2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133914CD"/>
    <w:multiLevelType w:val="hybridMultilevel"/>
    <w:tmpl w:val="F264A826"/>
    <w:lvl w:ilvl="0" w:tplc="38186F12">
      <w:start w:val="1"/>
      <w:numFmt w:val="bullet"/>
      <w:lvlText w:val="–"/>
      <w:lvlJc w:val="left"/>
      <w:pPr>
        <w:ind w:left="360" w:hanging="360"/>
      </w:pPr>
      <w:rPr>
        <w:rFonts w:ascii="Times New Roman" w:hAnsi="Times New Roman" w:cs="Times New Roman" w:hint="default"/>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5D71DD6"/>
    <w:multiLevelType w:val="hybridMultilevel"/>
    <w:tmpl w:val="AF42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8995078"/>
    <w:multiLevelType w:val="singleLevel"/>
    <w:tmpl w:val="AB8CC00A"/>
    <w:lvl w:ilvl="0">
      <w:start w:val="1"/>
      <w:numFmt w:val="decimal"/>
      <w:pStyle w:val="reflist"/>
      <w:lvlText w:val="[%1]"/>
      <w:lvlJc w:val="left"/>
      <w:pPr>
        <w:tabs>
          <w:tab w:val="num" w:pos="450"/>
        </w:tabs>
        <w:ind w:left="690" w:hanging="240"/>
      </w:pPr>
      <w:rPr>
        <w:rFonts w:hint="default"/>
      </w:rPr>
    </w:lvl>
  </w:abstractNum>
  <w:abstractNum w:abstractNumId="33" w15:restartNumberingAfterBreak="0">
    <w:nsid w:val="1A8F22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1C2C77BD"/>
    <w:multiLevelType w:val="singleLevel"/>
    <w:tmpl w:val="00000002"/>
    <w:lvl w:ilvl="0">
      <w:start w:val="1"/>
      <w:numFmt w:val="decimal"/>
      <w:lvlText w:val="%1."/>
      <w:legacy w:legacy="1" w:legacySpace="0" w:legacyIndent="240"/>
      <w:lvlJc w:val="left"/>
      <w:pPr>
        <w:ind w:left="240" w:hanging="240"/>
      </w:pPr>
    </w:lvl>
  </w:abstractNum>
  <w:abstractNum w:abstractNumId="35" w15:restartNumberingAfterBreak="0">
    <w:nsid w:val="30DD5DC0"/>
    <w:multiLevelType w:val="hybridMultilevel"/>
    <w:tmpl w:val="627A461C"/>
    <w:lvl w:ilvl="0" w:tplc="38186F12">
      <w:start w:val="1"/>
      <w:numFmt w:val="bullet"/>
      <w:lvlText w:val="–"/>
      <w:lvlJc w:val="left"/>
      <w:pPr>
        <w:ind w:left="958" w:hanging="360"/>
      </w:pPr>
      <w:rPr>
        <w:rFonts w:ascii="Times New Roman" w:hAnsi="Times New Roman" w:cs="Times New Roman" w:hint="default"/>
        <w:sz w:val="22"/>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36" w15:restartNumberingAfterBreak="0">
    <w:nsid w:val="3E950ED0"/>
    <w:multiLevelType w:val="hybridMultilevel"/>
    <w:tmpl w:val="04E898E4"/>
    <w:lvl w:ilvl="0" w:tplc="38186F12">
      <w:start w:val="1"/>
      <w:numFmt w:val="bullet"/>
      <w:lvlText w:val="–"/>
      <w:lvlJc w:val="left"/>
      <w:pPr>
        <w:ind w:left="360" w:hanging="360"/>
      </w:pPr>
      <w:rPr>
        <w:rFonts w:ascii="Times New Roman" w:hAnsi="Times New Roman" w:cs="Times New Roman" w:hint="default"/>
        <w:sz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3F810C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DD47A1D"/>
    <w:multiLevelType w:val="multilevel"/>
    <w:tmpl w:val="51EAEF18"/>
    <w:lvl w:ilvl="0">
      <w:start w:val="1"/>
      <w:numFmt w:val="decimal"/>
      <w:lvlText w:val="%1."/>
      <w:lvlJc w:val="left"/>
      <w:pPr>
        <w:ind w:left="360" w:hanging="360"/>
      </w:pPr>
    </w:lvl>
    <w:lvl w:ilvl="1">
      <w:start w:val="1"/>
      <w:numFmt w:val="decimal"/>
      <w:lvlText w:val="%1.%2."/>
      <w:lvlJc w:val="left"/>
      <w:pPr>
        <w:ind w:left="1242" w:hanging="432"/>
      </w:pPr>
      <w:rPr>
        <w:sz w:val="30"/>
        <w:szCs w:val="3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E8F0D05"/>
    <w:multiLevelType w:val="hybridMultilevel"/>
    <w:tmpl w:val="43768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342108"/>
    <w:multiLevelType w:val="hybridMultilevel"/>
    <w:tmpl w:val="8236C690"/>
    <w:lvl w:ilvl="0" w:tplc="873439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3EE0C09"/>
    <w:multiLevelType w:val="hybridMultilevel"/>
    <w:tmpl w:val="D576BF3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2" w15:restartNumberingAfterBreak="0">
    <w:nsid w:val="5BB15454"/>
    <w:multiLevelType w:val="hybridMultilevel"/>
    <w:tmpl w:val="7EDC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1B120CC"/>
    <w:multiLevelType w:val="hybridMultilevel"/>
    <w:tmpl w:val="CE122258"/>
    <w:lvl w:ilvl="0" w:tplc="157219A6">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3E35723"/>
    <w:multiLevelType w:val="hybridMultilevel"/>
    <w:tmpl w:val="849E34DC"/>
    <w:lvl w:ilvl="0" w:tplc="ED7C37A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B53560"/>
    <w:multiLevelType w:val="hybridMultilevel"/>
    <w:tmpl w:val="4B08C15C"/>
    <w:lvl w:ilvl="0" w:tplc="38186F12">
      <w:start w:val="1"/>
      <w:numFmt w:val="bullet"/>
      <w:lvlText w:val="–"/>
      <w:lvlJc w:val="left"/>
      <w:pPr>
        <w:ind w:left="360" w:hanging="360"/>
      </w:pPr>
      <w:rPr>
        <w:rFonts w:ascii="Times New Roman" w:hAnsi="Times New Roman" w:cs="Times New Roman" w:hint="default"/>
        <w:sz w:val="22"/>
      </w:rPr>
    </w:lvl>
    <w:lvl w:ilvl="1" w:tplc="0409000F">
      <w:start w:val="1"/>
      <w:numFmt w:val="decimal"/>
      <w:lvlText w:val="%2."/>
      <w:lvlJc w:val="left"/>
      <w:pPr>
        <w:ind w:left="1080" w:hanging="360"/>
      </w:pPr>
      <w:rPr>
        <w:rFonts w:hint="default"/>
      </w:rPr>
    </w:lvl>
    <w:lvl w:ilvl="2" w:tplc="04090019">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lvlOverride w:ilvl="0">
      <w:lvl w:ilvl="0">
        <w:start w:val="1"/>
        <w:numFmt w:val="bullet"/>
        <w:lvlText w:val="–"/>
        <w:legacy w:legacy="1" w:legacySpace="0" w:legacyIndent="200"/>
        <w:lvlJc w:val="left"/>
        <w:pPr>
          <w:ind w:left="200" w:hanging="200"/>
        </w:pPr>
        <w:rPr>
          <w:rFonts w:ascii="Times New Roman" w:hAnsi="Times New Roman" w:cs="Times New Roman" w:hint="default"/>
          <w:sz w:val="22"/>
        </w:rPr>
      </w:lvl>
    </w:lvlOverride>
  </w:num>
  <w:num w:numId="3">
    <w:abstractNumId w:val="32"/>
  </w:num>
  <w:num w:numId="4">
    <w:abstractNumId w:val="27"/>
  </w:num>
  <w:num w:numId="5">
    <w:abstractNumId w:val="34"/>
  </w:num>
  <w:num w:numId="6">
    <w:abstractNumId w:val="39"/>
  </w:num>
  <w:num w:numId="7">
    <w:abstractNumId w:val="44"/>
  </w:num>
  <w:num w:numId="8">
    <w:abstractNumId w:val="36"/>
  </w:num>
  <w:num w:numId="9">
    <w:abstractNumId w:val="45"/>
  </w:num>
  <w:num w:numId="10">
    <w:abstractNumId w:val="40"/>
  </w:num>
  <w:num w:numId="11">
    <w:abstractNumId w:val="35"/>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30"/>
  </w:num>
  <w:num w:numId="24">
    <w:abstractNumId w:val="31"/>
  </w:num>
  <w:num w:numId="25">
    <w:abstractNumId w:val="43"/>
  </w:num>
  <w:num w:numId="26">
    <w:abstractNumId w:val="38"/>
  </w:num>
  <w:num w:numId="27">
    <w:abstractNumId w:val="29"/>
  </w:num>
  <w:num w:numId="28">
    <w:abstractNumId w:val="28"/>
  </w:num>
  <w:num w:numId="29">
    <w:abstractNumId w:val="33"/>
  </w:num>
  <w:num w:numId="30">
    <w:abstractNumId w:val="37"/>
  </w:num>
  <w:num w:numId="31">
    <w:abstractNumId w:val="26"/>
  </w:num>
  <w:num w:numId="32">
    <w:abstractNumId w:val="42"/>
  </w:num>
  <w:num w:numId="33">
    <w:abstractNumId w:val="4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ctiveWritingStyle w:appName="MSWord" w:lang="ar-EG" w:vendorID="64" w:dllVersion="131078" w:nlCheck="1" w:checkStyle="0"/>
  <w:activeWritingStyle w:appName="MSWord" w:lang="ar-SA" w:vendorID="64" w:dllVersion="131078" w:nlCheck="1" w:checkStyle="0"/>
  <w:activeWritingStyle w:appName="MSWord" w:lang="en-US" w:vendorID="64" w:dllVersion="131078" w:nlCheck="1" w:checkStyle="1"/>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38"/>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2A5"/>
    <w:rsid w:val="000047D3"/>
    <w:rsid w:val="00004FB4"/>
    <w:rsid w:val="0001382E"/>
    <w:rsid w:val="00021ACA"/>
    <w:rsid w:val="0002417F"/>
    <w:rsid w:val="00024FCC"/>
    <w:rsid w:val="00025ECC"/>
    <w:rsid w:val="000261D3"/>
    <w:rsid w:val="000272A3"/>
    <w:rsid w:val="0003409F"/>
    <w:rsid w:val="00044353"/>
    <w:rsid w:val="00044546"/>
    <w:rsid w:val="00050D08"/>
    <w:rsid w:val="00053039"/>
    <w:rsid w:val="00053979"/>
    <w:rsid w:val="00054B1F"/>
    <w:rsid w:val="00054DE6"/>
    <w:rsid w:val="00057486"/>
    <w:rsid w:val="00066678"/>
    <w:rsid w:val="00073B1A"/>
    <w:rsid w:val="0007493A"/>
    <w:rsid w:val="00080283"/>
    <w:rsid w:val="00083E08"/>
    <w:rsid w:val="00084D54"/>
    <w:rsid w:val="0008520A"/>
    <w:rsid w:val="00091FE4"/>
    <w:rsid w:val="000948FC"/>
    <w:rsid w:val="000951D5"/>
    <w:rsid w:val="000A0A26"/>
    <w:rsid w:val="000B066E"/>
    <w:rsid w:val="000B18E3"/>
    <w:rsid w:val="000B4353"/>
    <w:rsid w:val="000C1E5C"/>
    <w:rsid w:val="000C6AF5"/>
    <w:rsid w:val="000D5B2F"/>
    <w:rsid w:val="000E1733"/>
    <w:rsid w:val="000E1AE5"/>
    <w:rsid w:val="000E35B9"/>
    <w:rsid w:val="000E5F7E"/>
    <w:rsid w:val="000E61BA"/>
    <w:rsid w:val="000F208E"/>
    <w:rsid w:val="001015E2"/>
    <w:rsid w:val="00104C6E"/>
    <w:rsid w:val="0010745C"/>
    <w:rsid w:val="00112A2D"/>
    <w:rsid w:val="0011621D"/>
    <w:rsid w:val="00127A4D"/>
    <w:rsid w:val="00131563"/>
    <w:rsid w:val="0013545E"/>
    <w:rsid w:val="00141210"/>
    <w:rsid w:val="001415BD"/>
    <w:rsid w:val="0014216C"/>
    <w:rsid w:val="00145841"/>
    <w:rsid w:val="00145D13"/>
    <w:rsid w:val="001554D8"/>
    <w:rsid w:val="00155C41"/>
    <w:rsid w:val="001618BC"/>
    <w:rsid w:val="001621CA"/>
    <w:rsid w:val="001707F8"/>
    <w:rsid w:val="001750BA"/>
    <w:rsid w:val="001755C6"/>
    <w:rsid w:val="00176BFE"/>
    <w:rsid w:val="00177B9E"/>
    <w:rsid w:val="001802FE"/>
    <w:rsid w:val="001838AB"/>
    <w:rsid w:val="0018392D"/>
    <w:rsid w:val="00186EAD"/>
    <w:rsid w:val="001932B0"/>
    <w:rsid w:val="00195FFD"/>
    <w:rsid w:val="00197779"/>
    <w:rsid w:val="001A4959"/>
    <w:rsid w:val="001A4B57"/>
    <w:rsid w:val="001B0D5C"/>
    <w:rsid w:val="001B2808"/>
    <w:rsid w:val="001C2C7D"/>
    <w:rsid w:val="001C52A6"/>
    <w:rsid w:val="001D4B38"/>
    <w:rsid w:val="001E34B0"/>
    <w:rsid w:val="001E5D23"/>
    <w:rsid w:val="001F0AF8"/>
    <w:rsid w:val="001F23A9"/>
    <w:rsid w:val="001F25EB"/>
    <w:rsid w:val="0020527E"/>
    <w:rsid w:val="00211351"/>
    <w:rsid w:val="00213DBE"/>
    <w:rsid w:val="002151A8"/>
    <w:rsid w:val="002159C9"/>
    <w:rsid w:val="00221DA4"/>
    <w:rsid w:val="0023348C"/>
    <w:rsid w:val="00243E4C"/>
    <w:rsid w:val="00244DB4"/>
    <w:rsid w:val="00245599"/>
    <w:rsid w:val="00245BF4"/>
    <w:rsid w:val="00251876"/>
    <w:rsid w:val="002527F5"/>
    <w:rsid w:val="00257671"/>
    <w:rsid w:val="002576F5"/>
    <w:rsid w:val="00283C8B"/>
    <w:rsid w:val="00285B2B"/>
    <w:rsid w:val="00291A95"/>
    <w:rsid w:val="002A6B6D"/>
    <w:rsid w:val="002A7D28"/>
    <w:rsid w:val="002B1B0B"/>
    <w:rsid w:val="002B7625"/>
    <w:rsid w:val="002B783C"/>
    <w:rsid w:val="002B7F2A"/>
    <w:rsid w:val="002C044E"/>
    <w:rsid w:val="002C2FAD"/>
    <w:rsid w:val="002C449F"/>
    <w:rsid w:val="002C78C3"/>
    <w:rsid w:val="002D035A"/>
    <w:rsid w:val="002D066B"/>
    <w:rsid w:val="002D33EF"/>
    <w:rsid w:val="002D39BF"/>
    <w:rsid w:val="002D5C1D"/>
    <w:rsid w:val="002D6CA0"/>
    <w:rsid w:val="002D7E2A"/>
    <w:rsid w:val="002E5C72"/>
    <w:rsid w:val="002F025E"/>
    <w:rsid w:val="002F415B"/>
    <w:rsid w:val="002F6826"/>
    <w:rsid w:val="002F7CA7"/>
    <w:rsid w:val="00301DC5"/>
    <w:rsid w:val="0030317A"/>
    <w:rsid w:val="00303CDB"/>
    <w:rsid w:val="0030522C"/>
    <w:rsid w:val="00314A16"/>
    <w:rsid w:val="00323474"/>
    <w:rsid w:val="00332947"/>
    <w:rsid w:val="00334FCC"/>
    <w:rsid w:val="003355DE"/>
    <w:rsid w:val="003415D1"/>
    <w:rsid w:val="003419A6"/>
    <w:rsid w:val="003420A6"/>
    <w:rsid w:val="0034697D"/>
    <w:rsid w:val="00353550"/>
    <w:rsid w:val="0035474B"/>
    <w:rsid w:val="00357033"/>
    <w:rsid w:val="00357DAE"/>
    <w:rsid w:val="00361545"/>
    <w:rsid w:val="00362C93"/>
    <w:rsid w:val="00366664"/>
    <w:rsid w:val="00366F59"/>
    <w:rsid w:val="00371CE8"/>
    <w:rsid w:val="00373C6E"/>
    <w:rsid w:val="00375AD2"/>
    <w:rsid w:val="0037694D"/>
    <w:rsid w:val="00385D74"/>
    <w:rsid w:val="003865A6"/>
    <w:rsid w:val="00390268"/>
    <w:rsid w:val="00390694"/>
    <w:rsid w:val="00393CFC"/>
    <w:rsid w:val="003943EA"/>
    <w:rsid w:val="003956C6"/>
    <w:rsid w:val="003A08A2"/>
    <w:rsid w:val="003A756B"/>
    <w:rsid w:val="003B1D84"/>
    <w:rsid w:val="003C0E4B"/>
    <w:rsid w:val="003C278B"/>
    <w:rsid w:val="003C4444"/>
    <w:rsid w:val="003C5144"/>
    <w:rsid w:val="003D15F0"/>
    <w:rsid w:val="003D1748"/>
    <w:rsid w:val="003D3ABA"/>
    <w:rsid w:val="003D4CC4"/>
    <w:rsid w:val="003D6E64"/>
    <w:rsid w:val="003E19B7"/>
    <w:rsid w:val="003E43AE"/>
    <w:rsid w:val="003E49C7"/>
    <w:rsid w:val="00400507"/>
    <w:rsid w:val="004064F9"/>
    <w:rsid w:val="0041165E"/>
    <w:rsid w:val="004141BD"/>
    <w:rsid w:val="00414BC5"/>
    <w:rsid w:val="0042006E"/>
    <w:rsid w:val="00421FED"/>
    <w:rsid w:val="00423B87"/>
    <w:rsid w:val="00431FFC"/>
    <w:rsid w:val="0043269A"/>
    <w:rsid w:val="00433168"/>
    <w:rsid w:val="004426CF"/>
    <w:rsid w:val="00447190"/>
    <w:rsid w:val="004503A4"/>
    <w:rsid w:val="00460632"/>
    <w:rsid w:val="004614CC"/>
    <w:rsid w:val="00463B50"/>
    <w:rsid w:val="00467CE3"/>
    <w:rsid w:val="00474F18"/>
    <w:rsid w:val="00475049"/>
    <w:rsid w:val="00476FF3"/>
    <w:rsid w:val="00481DCE"/>
    <w:rsid w:val="00490FA4"/>
    <w:rsid w:val="004978FA"/>
    <w:rsid w:val="004A29B1"/>
    <w:rsid w:val="004A661B"/>
    <w:rsid w:val="004B1BB5"/>
    <w:rsid w:val="004B7A00"/>
    <w:rsid w:val="004B7E2D"/>
    <w:rsid w:val="004C061D"/>
    <w:rsid w:val="004C29BD"/>
    <w:rsid w:val="004C6FE4"/>
    <w:rsid w:val="004D3042"/>
    <w:rsid w:val="004D4730"/>
    <w:rsid w:val="004D4B72"/>
    <w:rsid w:val="004D61BC"/>
    <w:rsid w:val="004D73BE"/>
    <w:rsid w:val="004E4C2E"/>
    <w:rsid w:val="004F1B83"/>
    <w:rsid w:val="004F5B05"/>
    <w:rsid w:val="00507A0A"/>
    <w:rsid w:val="00511287"/>
    <w:rsid w:val="0051134E"/>
    <w:rsid w:val="005130C0"/>
    <w:rsid w:val="0051376D"/>
    <w:rsid w:val="00526312"/>
    <w:rsid w:val="0052759B"/>
    <w:rsid w:val="00531D4E"/>
    <w:rsid w:val="00532B79"/>
    <w:rsid w:val="00543500"/>
    <w:rsid w:val="00544226"/>
    <w:rsid w:val="0054457C"/>
    <w:rsid w:val="00547398"/>
    <w:rsid w:val="0054784B"/>
    <w:rsid w:val="005524C1"/>
    <w:rsid w:val="00556146"/>
    <w:rsid w:val="00556865"/>
    <w:rsid w:val="00560FDF"/>
    <w:rsid w:val="005740A0"/>
    <w:rsid w:val="00592408"/>
    <w:rsid w:val="00596F46"/>
    <w:rsid w:val="005972DB"/>
    <w:rsid w:val="005A2F3A"/>
    <w:rsid w:val="005C3172"/>
    <w:rsid w:val="005C62FB"/>
    <w:rsid w:val="005D0205"/>
    <w:rsid w:val="005D3826"/>
    <w:rsid w:val="005D382D"/>
    <w:rsid w:val="005E09F4"/>
    <w:rsid w:val="005F2002"/>
    <w:rsid w:val="005F5BE4"/>
    <w:rsid w:val="00612308"/>
    <w:rsid w:val="00614D60"/>
    <w:rsid w:val="00625A8F"/>
    <w:rsid w:val="00626E10"/>
    <w:rsid w:val="00630473"/>
    <w:rsid w:val="00641BC4"/>
    <w:rsid w:val="00644A54"/>
    <w:rsid w:val="0064780D"/>
    <w:rsid w:val="00651682"/>
    <w:rsid w:val="00667158"/>
    <w:rsid w:val="00671887"/>
    <w:rsid w:val="00680714"/>
    <w:rsid w:val="00682EE5"/>
    <w:rsid w:val="00686F07"/>
    <w:rsid w:val="00691552"/>
    <w:rsid w:val="00695A04"/>
    <w:rsid w:val="006A23A7"/>
    <w:rsid w:val="006A6D5E"/>
    <w:rsid w:val="006B00EE"/>
    <w:rsid w:val="006B1C7B"/>
    <w:rsid w:val="006B2EB5"/>
    <w:rsid w:val="006B7C2C"/>
    <w:rsid w:val="006C0A32"/>
    <w:rsid w:val="006C150B"/>
    <w:rsid w:val="006C19F4"/>
    <w:rsid w:val="006C1BB4"/>
    <w:rsid w:val="006C4D4F"/>
    <w:rsid w:val="006C65B6"/>
    <w:rsid w:val="006D0536"/>
    <w:rsid w:val="006D5FB7"/>
    <w:rsid w:val="006E4A87"/>
    <w:rsid w:val="006E57DC"/>
    <w:rsid w:val="006E676D"/>
    <w:rsid w:val="006F2D02"/>
    <w:rsid w:val="006F4171"/>
    <w:rsid w:val="006F5DBE"/>
    <w:rsid w:val="00726F18"/>
    <w:rsid w:val="007308F7"/>
    <w:rsid w:val="00734CA7"/>
    <w:rsid w:val="00743744"/>
    <w:rsid w:val="00753358"/>
    <w:rsid w:val="007651A8"/>
    <w:rsid w:val="00767C1E"/>
    <w:rsid w:val="00770FD1"/>
    <w:rsid w:val="007737FC"/>
    <w:rsid w:val="00777944"/>
    <w:rsid w:val="007779C0"/>
    <w:rsid w:val="00780375"/>
    <w:rsid w:val="007835D8"/>
    <w:rsid w:val="00783F0E"/>
    <w:rsid w:val="00791606"/>
    <w:rsid w:val="007930DB"/>
    <w:rsid w:val="00793C5E"/>
    <w:rsid w:val="007946E1"/>
    <w:rsid w:val="007A036C"/>
    <w:rsid w:val="007A03D7"/>
    <w:rsid w:val="007B7CB1"/>
    <w:rsid w:val="007C25AE"/>
    <w:rsid w:val="007C36F0"/>
    <w:rsid w:val="007D43B4"/>
    <w:rsid w:val="007E1682"/>
    <w:rsid w:val="007E4ADE"/>
    <w:rsid w:val="007E4D3C"/>
    <w:rsid w:val="007F0ADF"/>
    <w:rsid w:val="007F0D79"/>
    <w:rsid w:val="007F22A5"/>
    <w:rsid w:val="00803406"/>
    <w:rsid w:val="008123D1"/>
    <w:rsid w:val="00820977"/>
    <w:rsid w:val="0082220F"/>
    <w:rsid w:val="008245A3"/>
    <w:rsid w:val="008256B5"/>
    <w:rsid w:val="00825A56"/>
    <w:rsid w:val="00832166"/>
    <w:rsid w:val="00834B65"/>
    <w:rsid w:val="00837A76"/>
    <w:rsid w:val="0084246F"/>
    <w:rsid w:val="008435BD"/>
    <w:rsid w:val="0085083A"/>
    <w:rsid w:val="008511DC"/>
    <w:rsid w:val="008562EC"/>
    <w:rsid w:val="00861162"/>
    <w:rsid w:val="00876BE7"/>
    <w:rsid w:val="008872E5"/>
    <w:rsid w:val="00891048"/>
    <w:rsid w:val="00893051"/>
    <w:rsid w:val="00893719"/>
    <w:rsid w:val="00897648"/>
    <w:rsid w:val="008B3661"/>
    <w:rsid w:val="008B4DC1"/>
    <w:rsid w:val="008B4FCC"/>
    <w:rsid w:val="008B52B5"/>
    <w:rsid w:val="008C386C"/>
    <w:rsid w:val="008D4A64"/>
    <w:rsid w:val="008D743F"/>
    <w:rsid w:val="008E18B3"/>
    <w:rsid w:val="008F196C"/>
    <w:rsid w:val="008F42FD"/>
    <w:rsid w:val="008F76BC"/>
    <w:rsid w:val="009068B2"/>
    <w:rsid w:val="00915D6A"/>
    <w:rsid w:val="00916DD7"/>
    <w:rsid w:val="0092635C"/>
    <w:rsid w:val="0093753D"/>
    <w:rsid w:val="0094646E"/>
    <w:rsid w:val="00947ACE"/>
    <w:rsid w:val="0095533B"/>
    <w:rsid w:val="0096258A"/>
    <w:rsid w:val="009647C1"/>
    <w:rsid w:val="0096626D"/>
    <w:rsid w:val="00967083"/>
    <w:rsid w:val="009725E8"/>
    <w:rsid w:val="0097374A"/>
    <w:rsid w:val="00973F93"/>
    <w:rsid w:val="00976CA5"/>
    <w:rsid w:val="0098222A"/>
    <w:rsid w:val="009938ED"/>
    <w:rsid w:val="00995913"/>
    <w:rsid w:val="00996378"/>
    <w:rsid w:val="009A0C67"/>
    <w:rsid w:val="009A13CE"/>
    <w:rsid w:val="009A2558"/>
    <w:rsid w:val="009A39F0"/>
    <w:rsid w:val="009A4A93"/>
    <w:rsid w:val="009A6BBE"/>
    <w:rsid w:val="009B79BC"/>
    <w:rsid w:val="009C21EB"/>
    <w:rsid w:val="009D21DF"/>
    <w:rsid w:val="009E5F9F"/>
    <w:rsid w:val="009F1F22"/>
    <w:rsid w:val="009F409E"/>
    <w:rsid w:val="00A01571"/>
    <w:rsid w:val="00A015B6"/>
    <w:rsid w:val="00A03140"/>
    <w:rsid w:val="00A064FF"/>
    <w:rsid w:val="00A07954"/>
    <w:rsid w:val="00A1243D"/>
    <w:rsid w:val="00A12A2F"/>
    <w:rsid w:val="00A1745C"/>
    <w:rsid w:val="00A320F9"/>
    <w:rsid w:val="00A3230A"/>
    <w:rsid w:val="00A52E09"/>
    <w:rsid w:val="00A607F2"/>
    <w:rsid w:val="00A62CC9"/>
    <w:rsid w:val="00A62FE6"/>
    <w:rsid w:val="00A65ED2"/>
    <w:rsid w:val="00A70CFC"/>
    <w:rsid w:val="00A74CE1"/>
    <w:rsid w:val="00A7712F"/>
    <w:rsid w:val="00A77F07"/>
    <w:rsid w:val="00A8466C"/>
    <w:rsid w:val="00A85A91"/>
    <w:rsid w:val="00A905E4"/>
    <w:rsid w:val="00A93C56"/>
    <w:rsid w:val="00AA3815"/>
    <w:rsid w:val="00AA475B"/>
    <w:rsid w:val="00AB31AB"/>
    <w:rsid w:val="00AB3CC5"/>
    <w:rsid w:val="00AB431F"/>
    <w:rsid w:val="00AC4BEF"/>
    <w:rsid w:val="00AC50D2"/>
    <w:rsid w:val="00AC6311"/>
    <w:rsid w:val="00AD53E0"/>
    <w:rsid w:val="00AD5BA9"/>
    <w:rsid w:val="00AE11D9"/>
    <w:rsid w:val="00AE16EC"/>
    <w:rsid w:val="00AE5807"/>
    <w:rsid w:val="00AF1248"/>
    <w:rsid w:val="00AF34D1"/>
    <w:rsid w:val="00AF7F32"/>
    <w:rsid w:val="00B05993"/>
    <w:rsid w:val="00B07345"/>
    <w:rsid w:val="00B231ED"/>
    <w:rsid w:val="00B23D5D"/>
    <w:rsid w:val="00B31A95"/>
    <w:rsid w:val="00B3289E"/>
    <w:rsid w:val="00B34C86"/>
    <w:rsid w:val="00B356BC"/>
    <w:rsid w:val="00B36F98"/>
    <w:rsid w:val="00B44B27"/>
    <w:rsid w:val="00B46E15"/>
    <w:rsid w:val="00B50FA0"/>
    <w:rsid w:val="00B54B6B"/>
    <w:rsid w:val="00B54C16"/>
    <w:rsid w:val="00B576C0"/>
    <w:rsid w:val="00B70900"/>
    <w:rsid w:val="00B76EA9"/>
    <w:rsid w:val="00B83A1E"/>
    <w:rsid w:val="00B908B5"/>
    <w:rsid w:val="00B95212"/>
    <w:rsid w:val="00BB39CA"/>
    <w:rsid w:val="00BB7EAC"/>
    <w:rsid w:val="00BC28F7"/>
    <w:rsid w:val="00BC658D"/>
    <w:rsid w:val="00BC6713"/>
    <w:rsid w:val="00BC78E8"/>
    <w:rsid w:val="00BD2CC5"/>
    <w:rsid w:val="00BE27F3"/>
    <w:rsid w:val="00BE30B3"/>
    <w:rsid w:val="00BE7053"/>
    <w:rsid w:val="00BF0624"/>
    <w:rsid w:val="00BF6FB2"/>
    <w:rsid w:val="00BF7DD9"/>
    <w:rsid w:val="00C11627"/>
    <w:rsid w:val="00C131A2"/>
    <w:rsid w:val="00C27225"/>
    <w:rsid w:val="00C3262D"/>
    <w:rsid w:val="00C37217"/>
    <w:rsid w:val="00C372D9"/>
    <w:rsid w:val="00C401BE"/>
    <w:rsid w:val="00C446CC"/>
    <w:rsid w:val="00C50BC2"/>
    <w:rsid w:val="00C57847"/>
    <w:rsid w:val="00C6421B"/>
    <w:rsid w:val="00C702AF"/>
    <w:rsid w:val="00C7350A"/>
    <w:rsid w:val="00C83A0E"/>
    <w:rsid w:val="00C9140C"/>
    <w:rsid w:val="00C96A63"/>
    <w:rsid w:val="00C96C5C"/>
    <w:rsid w:val="00CA4EC5"/>
    <w:rsid w:val="00CB13F5"/>
    <w:rsid w:val="00CC0041"/>
    <w:rsid w:val="00CC2BE8"/>
    <w:rsid w:val="00CC4C4F"/>
    <w:rsid w:val="00CC5697"/>
    <w:rsid w:val="00CD0D22"/>
    <w:rsid w:val="00CE0B2E"/>
    <w:rsid w:val="00CF19B9"/>
    <w:rsid w:val="00D02A74"/>
    <w:rsid w:val="00D03EEE"/>
    <w:rsid w:val="00D15C01"/>
    <w:rsid w:val="00D15CC8"/>
    <w:rsid w:val="00D230A5"/>
    <w:rsid w:val="00D323CE"/>
    <w:rsid w:val="00D33FFF"/>
    <w:rsid w:val="00D40761"/>
    <w:rsid w:val="00D412CC"/>
    <w:rsid w:val="00D4191C"/>
    <w:rsid w:val="00D41BCF"/>
    <w:rsid w:val="00D572D8"/>
    <w:rsid w:val="00D60E32"/>
    <w:rsid w:val="00D612EA"/>
    <w:rsid w:val="00D62B75"/>
    <w:rsid w:val="00D63F19"/>
    <w:rsid w:val="00D6572C"/>
    <w:rsid w:val="00D6581B"/>
    <w:rsid w:val="00D71340"/>
    <w:rsid w:val="00D74B97"/>
    <w:rsid w:val="00D77911"/>
    <w:rsid w:val="00D838DD"/>
    <w:rsid w:val="00D83A83"/>
    <w:rsid w:val="00D869D4"/>
    <w:rsid w:val="00D95A73"/>
    <w:rsid w:val="00D9763B"/>
    <w:rsid w:val="00DA001B"/>
    <w:rsid w:val="00DA0313"/>
    <w:rsid w:val="00DA5CA9"/>
    <w:rsid w:val="00DB0F81"/>
    <w:rsid w:val="00DB1EF1"/>
    <w:rsid w:val="00DB21C7"/>
    <w:rsid w:val="00DB2AB4"/>
    <w:rsid w:val="00DB4E4F"/>
    <w:rsid w:val="00DD0F10"/>
    <w:rsid w:val="00DD1C0D"/>
    <w:rsid w:val="00DD1C8E"/>
    <w:rsid w:val="00DF26C5"/>
    <w:rsid w:val="00DF7BC6"/>
    <w:rsid w:val="00E00538"/>
    <w:rsid w:val="00E01F41"/>
    <w:rsid w:val="00E0421F"/>
    <w:rsid w:val="00E1084D"/>
    <w:rsid w:val="00E135B2"/>
    <w:rsid w:val="00E13E31"/>
    <w:rsid w:val="00E17112"/>
    <w:rsid w:val="00E33DE2"/>
    <w:rsid w:val="00E40C5F"/>
    <w:rsid w:val="00E410AB"/>
    <w:rsid w:val="00E41620"/>
    <w:rsid w:val="00E45DBB"/>
    <w:rsid w:val="00E77D4A"/>
    <w:rsid w:val="00E804A0"/>
    <w:rsid w:val="00E84C6E"/>
    <w:rsid w:val="00E945C7"/>
    <w:rsid w:val="00EA056A"/>
    <w:rsid w:val="00EA31EC"/>
    <w:rsid w:val="00EA4384"/>
    <w:rsid w:val="00EB0897"/>
    <w:rsid w:val="00EB6224"/>
    <w:rsid w:val="00ED2B68"/>
    <w:rsid w:val="00ED470B"/>
    <w:rsid w:val="00ED6985"/>
    <w:rsid w:val="00EE6C48"/>
    <w:rsid w:val="00EF0E75"/>
    <w:rsid w:val="00EF1473"/>
    <w:rsid w:val="00EF38D6"/>
    <w:rsid w:val="00EF56EA"/>
    <w:rsid w:val="00F02727"/>
    <w:rsid w:val="00F03370"/>
    <w:rsid w:val="00F0541B"/>
    <w:rsid w:val="00F1560A"/>
    <w:rsid w:val="00F16F70"/>
    <w:rsid w:val="00F21F56"/>
    <w:rsid w:val="00F2545B"/>
    <w:rsid w:val="00F31803"/>
    <w:rsid w:val="00F32BF8"/>
    <w:rsid w:val="00F36398"/>
    <w:rsid w:val="00F47083"/>
    <w:rsid w:val="00F5012C"/>
    <w:rsid w:val="00F52563"/>
    <w:rsid w:val="00F573AF"/>
    <w:rsid w:val="00F60FF8"/>
    <w:rsid w:val="00F63E92"/>
    <w:rsid w:val="00F642BE"/>
    <w:rsid w:val="00F66DC8"/>
    <w:rsid w:val="00F74999"/>
    <w:rsid w:val="00F75B6D"/>
    <w:rsid w:val="00F80734"/>
    <w:rsid w:val="00F8315F"/>
    <w:rsid w:val="00F843B5"/>
    <w:rsid w:val="00F871C6"/>
    <w:rsid w:val="00F93BDE"/>
    <w:rsid w:val="00FA094A"/>
    <w:rsid w:val="00FA720C"/>
    <w:rsid w:val="00FB784C"/>
    <w:rsid w:val="00FC002A"/>
    <w:rsid w:val="00FC7D41"/>
    <w:rsid w:val="00FD0187"/>
    <w:rsid w:val="00FD7960"/>
    <w:rsid w:val="00FE31BD"/>
    <w:rsid w:val="00FE6315"/>
    <w:rsid w:val="00FF1558"/>
    <w:rsid w:val="00FF75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5E427"/>
  <w15:docId w15:val="{82388745-FA43-42C0-86AC-F18B7EFDF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toa heading" w:semiHidden="1" w:uiPriority="99"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061D"/>
    <w:pPr>
      <w:suppressAutoHyphens/>
      <w:spacing w:after="120"/>
      <w:jc w:val="both"/>
    </w:pPr>
    <w:rPr>
      <w:lang w:val="en-GB" w:eastAsia="ar-SA"/>
    </w:rPr>
  </w:style>
  <w:style w:type="paragraph" w:styleId="Heading1">
    <w:name w:val="heading 1"/>
    <w:basedOn w:val="Normal"/>
    <w:next w:val="Normal"/>
    <w:link w:val="Heading1Char"/>
    <w:qFormat/>
    <w:rsid w:val="00644A54"/>
    <w:pPr>
      <w:keepNext/>
      <w:keepLines/>
      <w:numPr>
        <w:numId w:val="22"/>
      </w:numPr>
      <w:spacing w:before="240" w:after="260" w:line="300" w:lineRule="exact"/>
      <w:outlineLvl w:val="0"/>
    </w:pPr>
    <w:rPr>
      <w:b/>
      <w:bCs/>
      <w:kern w:val="1"/>
      <w:sz w:val="30"/>
      <w:szCs w:val="32"/>
    </w:rPr>
  </w:style>
  <w:style w:type="paragraph" w:styleId="Heading2">
    <w:name w:val="heading 2"/>
    <w:basedOn w:val="Normal"/>
    <w:next w:val="Normal"/>
    <w:qFormat/>
    <w:rsid w:val="0003409F"/>
    <w:pPr>
      <w:keepNext/>
      <w:keepLines/>
      <w:numPr>
        <w:ilvl w:val="1"/>
        <w:numId w:val="22"/>
      </w:numPr>
      <w:spacing w:before="260" w:after="260"/>
      <w:outlineLvl w:val="1"/>
    </w:pPr>
    <w:rPr>
      <w:b/>
      <w:bCs/>
      <w:sz w:val="26"/>
      <w:szCs w:val="26"/>
    </w:rPr>
  </w:style>
  <w:style w:type="paragraph" w:styleId="Heading3">
    <w:name w:val="heading 3"/>
    <w:basedOn w:val="Normal"/>
    <w:next w:val="Normal"/>
    <w:qFormat/>
    <w:rsid w:val="00F02727"/>
    <w:pPr>
      <w:keepNext/>
      <w:keepLines/>
      <w:numPr>
        <w:ilvl w:val="2"/>
        <w:numId w:val="22"/>
      </w:numPr>
      <w:spacing w:before="240"/>
      <w:outlineLvl w:val="2"/>
    </w:pPr>
    <w:rPr>
      <w:b/>
      <w:bCs/>
      <w:kern w:val="1"/>
    </w:rPr>
  </w:style>
  <w:style w:type="paragraph" w:styleId="Heading4">
    <w:name w:val="heading 4"/>
    <w:basedOn w:val="Normal"/>
    <w:next w:val="Normal"/>
    <w:qFormat/>
    <w:rsid w:val="00F02727"/>
    <w:pPr>
      <w:keepNext/>
      <w:keepLines/>
      <w:numPr>
        <w:ilvl w:val="3"/>
        <w:numId w:val="22"/>
      </w:numPr>
      <w:spacing w:before="260" w:after="260"/>
      <w:outlineLvl w:val="3"/>
    </w:pPr>
    <w:rPr>
      <w:b/>
      <w:bCs/>
      <w:kern w:val="1"/>
    </w:rPr>
  </w:style>
  <w:style w:type="paragraph" w:styleId="Heading5">
    <w:name w:val="heading 5"/>
    <w:basedOn w:val="Heading4"/>
    <w:next w:val="Normal"/>
    <w:qFormat/>
    <w:rsid w:val="00F02727"/>
    <w:pPr>
      <w:numPr>
        <w:ilvl w:val="4"/>
      </w:numPr>
      <w:outlineLvl w:val="4"/>
    </w:pPr>
  </w:style>
  <w:style w:type="paragraph" w:styleId="Heading6">
    <w:name w:val="heading 6"/>
    <w:basedOn w:val="Heading4"/>
    <w:next w:val="Normal"/>
    <w:qFormat/>
    <w:rsid w:val="00F02727"/>
    <w:pPr>
      <w:numPr>
        <w:ilvl w:val="5"/>
      </w:numPr>
      <w:outlineLvl w:val="5"/>
    </w:pPr>
  </w:style>
  <w:style w:type="paragraph" w:styleId="Heading7">
    <w:name w:val="heading 7"/>
    <w:basedOn w:val="Heading4"/>
    <w:next w:val="Normal"/>
    <w:qFormat/>
    <w:rsid w:val="00F02727"/>
    <w:pPr>
      <w:numPr>
        <w:ilvl w:val="6"/>
      </w:numPr>
      <w:outlineLvl w:val="6"/>
    </w:pPr>
  </w:style>
  <w:style w:type="paragraph" w:styleId="Heading8">
    <w:name w:val="heading 8"/>
    <w:basedOn w:val="Heading4"/>
    <w:next w:val="Normal"/>
    <w:qFormat/>
    <w:rsid w:val="00F02727"/>
    <w:pPr>
      <w:numPr>
        <w:ilvl w:val="7"/>
      </w:numPr>
      <w:outlineLvl w:val="7"/>
    </w:pPr>
  </w:style>
  <w:style w:type="paragraph" w:styleId="Heading9">
    <w:name w:val="heading 9"/>
    <w:basedOn w:val="Heading4"/>
    <w:next w:val="Normal"/>
    <w:qFormat/>
    <w:rsid w:val="00F02727"/>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rsid w:val="00EA31EC"/>
    <w:rPr>
      <w:b/>
      <w:bCs/>
    </w:rPr>
  </w:style>
  <w:style w:type="character" w:customStyle="1" w:styleId="FootnoteCharacters">
    <w:name w:val="Footnote Characters"/>
    <w:rsid w:val="003D6E64"/>
    <w:rPr>
      <w:rFonts w:ascii="Times New Roman" w:hAnsi="Times New Roman"/>
      <w:sz w:val="18"/>
      <w:szCs w:val="18"/>
      <w:vertAlign w:val="superscript"/>
    </w:rPr>
  </w:style>
  <w:style w:type="character" w:styleId="PageNumber">
    <w:name w:val="page number"/>
    <w:basedOn w:val="DefaultParagraphFont"/>
    <w:rsid w:val="003D6E64"/>
  </w:style>
  <w:style w:type="character" w:styleId="Hyperlink">
    <w:name w:val="Hyperlink"/>
    <w:uiPriority w:val="99"/>
    <w:rsid w:val="003D6E64"/>
    <w:rPr>
      <w:color w:val="0000FF"/>
      <w:u w:val="single"/>
    </w:rPr>
  </w:style>
  <w:style w:type="paragraph" w:styleId="Header">
    <w:name w:val="header"/>
    <w:basedOn w:val="Normal"/>
    <w:rsid w:val="00F02727"/>
    <w:pPr>
      <w:tabs>
        <w:tab w:val="center" w:pos="4320"/>
        <w:tab w:val="right" w:pos="8640"/>
      </w:tabs>
    </w:pPr>
  </w:style>
  <w:style w:type="table" w:styleId="TableGrid">
    <w:name w:val="Table Grid"/>
    <w:basedOn w:val="TableNormal"/>
    <w:rsid w:val="0097374A"/>
    <w:pPr>
      <w:suppressAutoHyphens/>
      <w:spacing w:before="24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A01571"/>
    <w:pPr>
      <w:spacing w:line="100" w:lineRule="atLeast"/>
      <w:jc w:val="left"/>
    </w:pPr>
    <w:rPr>
      <w:sz w:val="18"/>
      <w:szCs w:val="18"/>
    </w:rPr>
  </w:style>
  <w:style w:type="paragraph" w:customStyle="1" w:styleId="Index">
    <w:name w:val="Index"/>
    <w:basedOn w:val="Normal"/>
    <w:pPr>
      <w:suppressLineNumbers/>
    </w:pPr>
    <w:rPr>
      <w:rFonts w:cs="Tahoma"/>
    </w:rPr>
  </w:style>
  <w:style w:type="paragraph" w:styleId="Footer">
    <w:name w:val="footer"/>
    <w:basedOn w:val="Normal"/>
    <w:pPr>
      <w:jc w:val="center"/>
    </w:pPr>
  </w:style>
  <w:style w:type="paragraph" w:customStyle="1" w:styleId="TableText">
    <w:name w:val="Table Text"/>
    <w:basedOn w:val="Normal"/>
    <w:pPr>
      <w:spacing w:before="60" w:after="60"/>
      <w:jc w:val="left"/>
    </w:pPr>
    <w:rPr>
      <w:rFonts w:cs="Palatino"/>
      <w:spacing w:val="-5"/>
      <w:lang w:val="en-US"/>
    </w:rPr>
  </w:style>
  <w:style w:type="paragraph" w:styleId="FootnoteText">
    <w:name w:val="footnote text"/>
    <w:basedOn w:val="Normal"/>
    <w:semiHidden/>
    <w:rsid w:val="00A01571"/>
    <w:pPr>
      <w:spacing w:line="220" w:lineRule="exact"/>
      <w:ind w:left="240" w:hanging="240"/>
    </w:pPr>
    <w:rPr>
      <w:sz w:val="18"/>
      <w:szCs w:val="18"/>
    </w:rPr>
  </w:style>
  <w:style w:type="paragraph" w:styleId="EndnoteText">
    <w:name w:val="endnote text"/>
    <w:basedOn w:val="Normal"/>
    <w:semiHidden/>
    <w:rsid w:val="00A01571"/>
    <w:pPr>
      <w:spacing w:line="220" w:lineRule="exact"/>
      <w:ind w:left="240" w:hanging="240"/>
    </w:pPr>
    <w:rPr>
      <w:sz w:val="18"/>
      <w:szCs w:val="18"/>
    </w:rPr>
  </w:style>
  <w:style w:type="paragraph" w:styleId="TOC1">
    <w:name w:val="toc 1"/>
    <w:basedOn w:val="Normal"/>
    <w:next w:val="Normal"/>
    <w:uiPriority w:val="39"/>
    <w:pPr>
      <w:spacing w:before="120"/>
      <w:jc w:val="left"/>
    </w:pPr>
    <w:rPr>
      <w:bCs/>
      <w:sz w:val="26"/>
      <w:szCs w:val="24"/>
    </w:rPr>
  </w:style>
  <w:style w:type="paragraph" w:styleId="TOC2">
    <w:name w:val="toc 2"/>
    <w:basedOn w:val="Normal"/>
    <w:next w:val="Normal"/>
    <w:uiPriority w:val="39"/>
    <w:pPr>
      <w:ind w:left="220"/>
      <w:jc w:val="left"/>
    </w:pPr>
    <w:rPr>
      <w:sz w:val="24"/>
      <w:szCs w:val="24"/>
    </w:rPr>
  </w:style>
  <w:style w:type="paragraph" w:styleId="TOC3">
    <w:name w:val="toc 3"/>
    <w:basedOn w:val="Normal"/>
    <w:next w:val="Normal"/>
    <w:uiPriority w:val="39"/>
    <w:pPr>
      <w:ind w:left="440"/>
      <w:jc w:val="left"/>
    </w:pPr>
    <w:rPr>
      <w:szCs w:val="24"/>
    </w:rPr>
  </w:style>
  <w:style w:type="paragraph" w:styleId="TOC4">
    <w:name w:val="toc 4"/>
    <w:basedOn w:val="Normal"/>
    <w:next w:val="Normal"/>
    <w:uiPriority w:val="39"/>
    <w:pPr>
      <w:ind w:left="660"/>
      <w:jc w:val="left"/>
    </w:pPr>
    <w:rPr>
      <w:sz w:val="18"/>
      <w:szCs w:val="21"/>
    </w:rPr>
  </w:style>
  <w:style w:type="paragraph" w:styleId="TOC5">
    <w:name w:val="toc 5"/>
    <w:basedOn w:val="Normal"/>
    <w:next w:val="Normal"/>
    <w:semiHidden/>
    <w:pPr>
      <w:ind w:left="880"/>
      <w:jc w:val="left"/>
    </w:pPr>
    <w:rPr>
      <w:sz w:val="18"/>
      <w:szCs w:val="21"/>
    </w:rPr>
  </w:style>
  <w:style w:type="paragraph" w:styleId="TOC6">
    <w:name w:val="toc 6"/>
    <w:basedOn w:val="Normal"/>
    <w:next w:val="Normal"/>
    <w:semiHidden/>
    <w:pPr>
      <w:ind w:left="1100"/>
      <w:jc w:val="left"/>
    </w:pPr>
    <w:rPr>
      <w:sz w:val="18"/>
      <w:szCs w:val="21"/>
    </w:rPr>
  </w:style>
  <w:style w:type="paragraph" w:styleId="TOC7">
    <w:name w:val="toc 7"/>
    <w:basedOn w:val="Normal"/>
    <w:next w:val="Normal"/>
    <w:semiHidden/>
    <w:pPr>
      <w:ind w:left="1320"/>
      <w:jc w:val="left"/>
    </w:pPr>
    <w:rPr>
      <w:sz w:val="18"/>
      <w:szCs w:val="21"/>
    </w:rPr>
  </w:style>
  <w:style w:type="paragraph" w:styleId="TOC8">
    <w:name w:val="toc 8"/>
    <w:basedOn w:val="Normal"/>
    <w:next w:val="Normal"/>
    <w:semiHidden/>
    <w:pPr>
      <w:ind w:left="1540"/>
      <w:jc w:val="left"/>
    </w:pPr>
    <w:rPr>
      <w:sz w:val="18"/>
      <w:szCs w:val="21"/>
    </w:rPr>
  </w:style>
  <w:style w:type="paragraph" w:styleId="TOC9">
    <w:name w:val="toc 9"/>
    <w:basedOn w:val="Normal"/>
    <w:next w:val="Normal"/>
    <w:semiHidden/>
    <w:pPr>
      <w:ind w:left="1760"/>
      <w:jc w:val="left"/>
    </w:pPr>
    <w:rPr>
      <w:sz w:val="18"/>
      <w:szCs w:val="21"/>
    </w:rPr>
  </w:style>
  <w:style w:type="paragraph" w:styleId="Title">
    <w:name w:val="Title"/>
    <w:basedOn w:val="Normal"/>
    <w:next w:val="Normal"/>
    <w:qFormat/>
    <w:rsid w:val="00770FD1"/>
    <w:pPr>
      <w:pBdr>
        <w:top w:val="single" w:sz="4" w:space="1" w:color="000000"/>
      </w:pBdr>
      <w:jc w:val="center"/>
    </w:pPr>
    <w:rPr>
      <w:rFonts w:cs="Palatino Linotype"/>
      <w:b/>
      <w:bCs/>
      <w:sz w:val="44"/>
      <w:szCs w:val="44"/>
    </w:rPr>
  </w:style>
  <w:style w:type="paragraph" w:customStyle="1" w:styleId="Abstract">
    <w:name w:val="Abstract"/>
    <w:basedOn w:val="Normal"/>
    <w:rsid w:val="00A01571"/>
    <w:pPr>
      <w:spacing w:after="260" w:line="220" w:lineRule="exact"/>
      <w:ind w:left="1100" w:hanging="1100"/>
    </w:pPr>
    <w:rPr>
      <w:sz w:val="18"/>
      <w:szCs w:val="18"/>
    </w:rPr>
  </w:style>
  <w:style w:type="paragraph" w:customStyle="1" w:styleId="Figure">
    <w:name w:val="Figure"/>
    <w:basedOn w:val="Normal"/>
    <w:next w:val="Normal"/>
    <w:rsid w:val="00400507"/>
    <w:pPr>
      <w:keepNext/>
      <w:spacing w:before="120" w:after="0"/>
      <w:jc w:val="center"/>
    </w:pPr>
  </w:style>
  <w:style w:type="paragraph" w:customStyle="1" w:styleId="Equation">
    <w:name w:val="Equation"/>
    <w:basedOn w:val="Normal"/>
    <w:pPr>
      <w:tabs>
        <w:tab w:val="right" w:pos="6700"/>
      </w:tabs>
      <w:spacing w:before="120" w:line="100" w:lineRule="atLeast"/>
      <w:ind w:left="357"/>
    </w:pPr>
  </w:style>
  <w:style w:type="paragraph" w:customStyle="1" w:styleId="Appendix">
    <w:name w:val="Appendix"/>
    <w:basedOn w:val="Normal"/>
    <w:rsid w:val="00A01571"/>
    <w:pPr>
      <w:spacing w:line="220" w:lineRule="exact"/>
      <w:ind w:firstLine="240"/>
    </w:pPr>
    <w:rPr>
      <w:sz w:val="18"/>
      <w:szCs w:val="18"/>
    </w:rPr>
  </w:style>
  <w:style w:type="paragraph" w:customStyle="1" w:styleId="Notes">
    <w:name w:val="Notes"/>
    <w:basedOn w:val="Normal"/>
    <w:rsid w:val="00A01571"/>
    <w:pPr>
      <w:spacing w:line="220" w:lineRule="exact"/>
      <w:ind w:left="240" w:hanging="240"/>
    </w:pPr>
    <w:rPr>
      <w:sz w:val="18"/>
      <w:szCs w:val="18"/>
    </w:rPr>
  </w:style>
  <w:style w:type="paragraph" w:customStyle="1" w:styleId="reflist">
    <w:name w:val="reflist"/>
    <w:basedOn w:val="LISTnum"/>
    <w:rsid w:val="002F415B"/>
    <w:pPr>
      <w:numPr>
        <w:numId w:val="3"/>
      </w:numPr>
      <w:ind w:left="301" w:hanging="301"/>
      <w:jc w:val="both"/>
    </w:pPr>
  </w:style>
  <w:style w:type="paragraph" w:customStyle="1" w:styleId="LISTnum">
    <w:name w:val="LISTnum"/>
    <w:basedOn w:val="Normal"/>
    <w:rsid w:val="005D0205"/>
    <w:pPr>
      <w:suppressAutoHyphens w:val="0"/>
      <w:spacing w:before="120"/>
      <w:ind w:left="301" w:hanging="301"/>
      <w:jc w:val="left"/>
    </w:pPr>
    <w:rPr>
      <w:lang w:eastAsia="en-US"/>
    </w:rPr>
  </w:style>
  <w:style w:type="paragraph" w:styleId="DocumentMap">
    <w:name w:val="Document Map"/>
    <w:basedOn w:val="Normal"/>
    <w:pPr>
      <w:shd w:val="clear" w:color="auto" w:fill="000080"/>
      <w:spacing w:line="240" w:lineRule="atLeast"/>
      <w:ind w:firstLine="301"/>
    </w:pPr>
    <w:rPr>
      <w:rFonts w:ascii="Tahoma" w:hAnsi="Tahoma" w:cs="Tahoma"/>
    </w:rPr>
  </w:style>
  <w:style w:type="paragraph" w:customStyle="1" w:styleId="superscript">
    <w:name w:val="superscript"/>
    <w:basedOn w:val="Normal"/>
    <w:next w:val="Normal"/>
    <w:pPr>
      <w:tabs>
        <w:tab w:val="left" w:pos="720"/>
      </w:tabs>
      <w:overflowPunct w:val="0"/>
      <w:autoSpaceDE w:val="0"/>
      <w:spacing w:line="240" w:lineRule="atLeast"/>
      <w:ind w:firstLine="301"/>
      <w:textAlignment w:val="baseline"/>
    </w:pPr>
    <w:rPr>
      <w:vertAlign w:val="superscript"/>
    </w:rPr>
  </w:style>
  <w:style w:type="paragraph" w:styleId="TableofFigures">
    <w:name w:val="table of figures"/>
    <w:basedOn w:val="Normal"/>
    <w:next w:val="Normal"/>
    <w:uiPriority w:val="99"/>
    <w:rsid w:val="00861162"/>
    <w:pPr>
      <w:tabs>
        <w:tab w:val="right" w:leader="dot" w:pos="9648"/>
      </w:tabs>
      <w:spacing w:line="240" w:lineRule="atLeast"/>
      <w:ind w:left="480" w:hanging="480"/>
    </w:pPr>
    <w:rPr>
      <w:szCs w:val="22"/>
    </w:rPr>
  </w:style>
  <w:style w:type="paragraph" w:customStyle="1" w:styleId="Head0">
    <w:name w:val="Head0"/>
    <w:basedOn w:val="Heading1"/>
    <w:next w:val="Normal"/>
    <w:rsid w:val="00F02727"/>
    <w:pPr>
      <w:numPr>
        <w:numId w:val="0"/>
      </w:numPr>
    </w:pPr>
  </w:style>
  <w:style w:type="paragraph" w:customStyle="1" w:styleId="DocTitle">
    <w:name w:val="DocTitle"/>
    <w:pPr>
      <w:pBdr>
        <w:top w:val="single" w:sz="20" w:space="1" w:color="000000"/>
        <w:bottom w:val="single" w:sz="20" w:space="1" w:color="000000"/>
      </w:pBdr>
      <w:suppressAutoHyphens/>
      <w:spacing w:before="720" w:after="720"/>
    </w:pPr>
    <w:rPr>
      <w:rFonts w:ascii="Palatino Linotype" w:eastAsia="Arial" w:hAnsi="Palatino Linotype"/>
      <w:b/>
      <w:bCs/>
      <w:kern w:val="1"/>
      <w:sz w:val="44"/>
      <w:szCs w:val="44"/>
      <w:lang w:val="en-GB" w:eastAsia="ar-SA"/>
    </w:rPr>
  </w:style>
  <w:style w:type="paragraph" w:customStyle="1" w:styleId="Captions">
    <w:name w:val="Captions"/>
    <w:basedOn w:val="Normal"/>
    <w:rsid w:val="00DB0F81"/>
    <w:pPr>
      <w:spacing w:before="120" w:line="100" w:lineRule="atLeast"/>
      <w:jc w:val="center"/>
    </w:pPr>
    <w:rPr>
      <w:bCs/>
      <w:szCs w:val="22"/>
    </w:rPr>
  </w:style>
  <w:style w:type="paragraph" w:customStyle="1" w:styleId="ProgCode">
    <w:name w:val="ProgCode"/>
    <w:basedOn w:val="Normal"/>
    <w:rsid w:val="00DB0F81"/>
    <w:pPr>
      <w:pBdr>
        <w:top w:val="single" w:sz="8" w:space="1" w:color="000000"/>
        <w:left w:val="single" w:sz="8" w:space="4" w:color="000000"/>
        <w:bottom w:val="single" w:sz="8" w:space="1" w:color="000000"/>
        <w:right w:val="single" w:sz="8" w:space="4" w:color="000000"/>
      </w:pBdr>
      <w:jc w:val="left"/>
    </w:pPr>
    <w:rPr>
      <w:rFonts w:ascii="Courier New" w:hAnsi="Courier New"/>
      <w:sz w:val="18"/>
    </w:rPr>
  </w:style>
  <w:style w:type="paragraph" w:customStyle="1" w:styleId="LISTdash">
    <w:name w:val="LISTdash"/>
    <w:basedOn w:val="Normal"/>
    <w:rsid w:val="005D0205"/>
    <w:pPr>
      <w:suppressAutoHyphens w:val="0"/>
      <w:spacing w:before="120"/>
      <w:ind w:left="301" w:hanging="301"/>
      <w:jc w:val="left"/>
    </w:pPr>
    <w:rPr>
      <w:lang w:eastAsia="en-US"/>
    </w:rPr>
  </w:style>
  <w:style w:type="paragraph" w:customStyle="1" w:styleId="LISTalph">
    <w:name w:val="LISTalph"/>
    <w:basedOn w:val="Normal"/>
    <w:rsid w:val="005D0205"/>
    <w:pPr>
      <w:suppressAutoHyphens w:val="0"/>
      <w:spacing w:before="120"/>
      <w:ind w:left="301" w:hanging="301"/>
      <w:jc w:val="left"/>
    </w:pPr>
    <w:rPr>
      <w:lang w:eastAsia="en-US"/>
    </w:rPr>
  </w:style>
  <w:style w:type="character" w:styleId="CommentReference">
    <w:name w:val="annotation reference"/>
    <w:rsid w:val="008F196C"/>
    <w:rPr>
      <w:sz w:val="16"/>
      <w:szCs w:val="16"/>
    </w:rPr>
  </w:style>
  <w:style w:type="paragraph" w:styleId="CommentText">
    <w:name w:val="annotation text"/>
    <w:basedOn w:val="Normal"/>
    <w:link w:val="CommentTextChar"/>
    <w:rsid w:val="008F196C"/>
  </w:style>
  <w:style w:type="character" w:customStyle="1" w:styleId="CommentTextChar">
    <w:name w:val="Comment Text Char"/>
    <w:link w:val="CommentText"/>
    <w:rsid w:val="008F196C"/>
    <w:rPr>
      <w:lang w:val="en-GB" w:eastAsia="ar-SA"/>
    </w:rPr>
  </w:style>
  <w:style w:type="paragraph" w:styleId="CommentSubject">
    <w:name w:val="annotation subject"/>
    <w:basedOn w:val="CommentText"/>
    <w:next w:val="CommentText"/>
    <w:link w:val="CommentSubjectChar"/>
    <w:rsid w:val="008F196C"/>
    <w:rPr>
      <w:b/>
      <w:bCs/>
    </w:rPr>
  </w:style>
  <w:style w:type="character" w:customStyle="1" w:styleId="CommentSubjectChar">
    <w:name w:val="Comment Subject Char"/>
    <w:link w:val="CommentSubject"/>
    <w:rsid w:val="008F196C"/>
    <w:rPr>
      <w:b/>
      <w:bCs/>
      <w:lang w:val="en-GB" w:eastAsia="ar-SA"/>
    </w:rPr>
  </w:style>
  <w:style w:type="paragraph" w:styleId="BalloonText">
    <w:name w:val="Balloon Text"/>
    <w:basedOn w:val="Normal"/>
    <w:link w:val="BalloonTextChar"/>
    <w:rsid w:val="008F196C"/>
    <w:pPr>
      <w:spacing w:after="0"/>
    </w:pPr>
    <w:rPr>
      <w:rFonts w:ascii="Tahoma" w:hAnsi="Tahoma" w:cs="Tahoma"/>
      <w:sz w:val="16"/>
      <w:szCs w:val="16"/>
    </w:rPr>
  </w:style>
  <w:style w:type="character" w:customStyle="1" w:styleId="BalloonTextChar">
    <w:name w:val="Balloon Text Char"/>
    <w:link w:val="BalloonText"/>
    <w:rsid w:val="008F196C"/>
    <w:rPr>
      <w:rFonts w:ascii="Tahoma" w:hAnsi="Tahoma" w:cs="Tahoma"/>
      <w:sz w:val="16"/>
      <w:szCs w:val="16"/>
      <w:lang w:val="en-GB" w:eastAsia="ar-SA"/>
    </w:rPr>
  </w:style>
  <w:style w:type="paragraph" w:styleId="Bibliography">
    <w:name w:val="Bibliography"/>
    <w:basedOn w:val="Normal"/>
    <w:next w:val="Normal"/>
    <w:uiPriority w:val="37"/>
    <w:unhideWhenUsed/>
    <w:rsid w:val="006B2EB5"/>
  </w:style>
  <w:style w:type="character" w:customStyle="1" w:styleId="Heading1Char">
    <w:name w:val="Heading 1 Char"/>
    <w:basedOn w:val="DefaultParagraphFont"/>
    <w:link w:val="Heading1"/>
    <w:rsid w:val="00644A54"/>
    <w:rPr>
      <w:b/>
      <w:bCs/>
      <w:kern w:val="1"/>
      <w:sz w:val="30"/>
      <w:szCs w:val="32"/>
      <w:lang w:val="en-GB" w:eastAsia="ar-SA"/>
    </w:rPr>
  </w:style>
  <w:style w:type="paragraph" w:styleId="TOAHeading">
    <w:name w:val="toa heading"/>
    <w:basedOn w:val="Normal"/>
    <w:next w:val="Normal"/>
    <w:uiPriority w:val="99"/>
    <w:rsid w:val="006B2EB5"/>
    <w:pPr>
      <w:spacing w:before="120"/>
    </w:pPr>
    <w:rPr>
      <w:rFonts w:ascii="Cambria" w:hAnsi="Cambria"/>
      <w:b/>
      <w:bCs/>
      <w:sz w:val="24"/>
      <w:szCs w:val="24"/>
    </w:rPr>
  </w:style>
  <w:style w:type="paragraph" w:styleId="TableofAuthorities">
    <w:name w:val="table of authorities"/>
    <w:basedOn w:val="Normal"/>
    <w:next w:val="Normal"/>
    <w:uiPriority w:val="99"/>
    <w:rsid w:val="006B2EB5"/>
    <w:pPr>
      <w:ind w:left="220" w:hanging="220"/>
    </w:pPr>
  </w:style>
  <w:style w:type="character" w:styleId="PlaceholderText">
    <w:name w:val="Placeholder Text"/>
    <w:basedOn w:val="DefaultParagraphFont"/>
    <w:uiPriority w:val="99"/>
    <w:semiHidden/>
    <w:rsid w:val="00C401BE"/>
    <w:rPr>
      <w:color w:val="808080"/>
    </w:rPr>
  </w:style>
  <w:style w:type="paragraph" w:styleId="ListParagraph">
    <w:name w:val="List Paragraph"/>
    <w:basedOn w:val="Normal"/>
    <w:uiPriority w:val="34"/>
    <w:qFormat/>
    <w:rsid w:val="00A03140"/>
    <w:pPr>
      <w:ind w:left="720"/>
      <w:contextualSpacing/>
    </w:pPr>
  </w:style>
  <w:style w:type="paragraph" w:customStyle="1" w:styleId="tablecolhead">
    <w:name w:val="table col head"/>
    <w:basedOn w:val="Normal"/>
    <w:rsid w:val="009F1F22"/>
    <w:pPr>
      <w:suppressAutoHyphens w:val="0"/>
      <w:spacing w:after="0"/>
      <w:jc w:val="center"/>
    </w:pPr>
    <w:rPr>
      <w:rFonts w:eastAsia="SimSun"/>
      <w:b/>
      <w:bCs/>
      <w:sz w:val="16"/>
      <w:szCs w:val="16"/>
      <w:lang w:val="en-US" w:eastAsia="en-US"/>
    </w:rPr>
  </w:style>
  <w:style w:type="paragraph" w:customStyle="1" w:styleId="tablecopy">
    <w:name w:val="table copy"/>
    <w:rsid w:val="009F1F22"/>
    <w:pPr>
      <w:jc w:val="both"/>
    </w:pPr>
    <w:rPr>
      <w:rFonts w:eastAsia="SimSun"/>
      <w:noProof/>
      <w:sz w:val="16"/>
      <w:szCs w:val="16"/>
    </w:rPr>
  </w:style>
  <w:style w:type="character" w:styleId="FootnoteReference">
    <w:name w:val="footnote reference"/>
    <w:basedOn w:val="DefaultParagraphFont"/>
    <w:rsid w:val="00A12A2F"/>
    <w:rPr>
      <w:vertAlign w:val="superscript"/>
    </w:rPr>
  </w:style>
  <w:style w:type="paragraph" w:styleId="Subtitle">
    <w:name w:val="Subtitle"/>
    <w:basedOn w:val="Normal"/>
    <w:next w:val="Normal"/>
    <w:link w:val="SubtitleChar"/>
    <w:qFormat/>
    <w:rsid w:val="0003409F"/>
    <w:pPr>
      <w:numPr>
        <w:ilvl w:val="1"/>
      </w:numPr>
      <w:spacing w:after="160"/>
      <w:jc w:val="center"/>
    </w:pPr>
    <w:rPr>
      <w:rFonts w:asciiTheme="majorBidi" w:eastAsiaTheme="minorEastAsia" w:hAnsiTheme="majorBidi" w:cstheme="minorBidi"/>
      <w:color w:val="5A5A5A" w:themeColor="text1" w:themeTint="A5"/>
      <w:spacing w:val="15"/>
      <w:szCs w:val="22"/>
    </w:rPr>
  </w:style>
  <w:style w:type="character" w:customStyle="1" w:styleId="SubtitleChar">
    <w:name w:val="Subtitle Char"/>
    <w:basedOn w:val="DefaultParagraphFont"/>
    <w:link w:val="Subtitle"/>
    <w:rsid w:val="0003409F"/>
    <w:rPr>
      <w:rFonts w:asciiTheme="majorBidi" w:eastAsiaTheme="minorEastAsia" w:hAnsiTheme="majorBidi" w:cstheme="minorBidi"/>
      <w:color w:val="5A5A5A" w:themeColor="text1" w:themeTint="A5"/>
      <w:spacing w:val="15"/>
      <w:sz w:val="22"/>
      <w:szCs w:val="22"/>
      <w:lang w:val="en-GB"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47736">
      <w:bodyDiv w:val="1"/>
      <w:marLeft w:val="0"/>
      <w:marRight w:val="0"/>
      <w:marTop w:val="0"/>
      <w:marBottom w:val="0"/>
      <w:divBdr>
        <w:top w:val="none" w:sz="0" w:space="0" w:color="auto"/>
        <w:left w:val="none" w:sz="0" w:space="0" w:color="auto"/>
        <w:bottom w:val="none" w:sz="0" w:space="0" w:color="auto"/>
        <w:right w:val="none" w:sz="0" w:space="0" w:color="auto"/>
      </w:divBdr>
    </w:div>
    <w:div w:id="143913238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b:Source>
    <b:Tag>Els99</b:Tag>
    <b:SourceType>ArticleInAPeriodical</b:SourceType>
    <b:Guid>{BEDEE069-1F67-4EFF-A1C6-87D829841B92}</b:Guid>
    <b:Author>
      <b:Author>
        <b:NameList>
          <b:Person>
            <b:Last>Elsayed</b:Last>
            <b:First>K</b:First>
          </b:Person>
        </b:NameList>
      </b:Author>
    </b:Author>
    <b:Title>RTY</b:Title>
    <b:Year>1999</b:Year>
    <b:PeriodicalTitle>IEEE Trans. Comm. </b:PeriodicalTitle>
    <b:Pages>50-62</b:Pages>
    <b:RefOrder>1</b:RefOrder>
  </b:Source>
</b:Sources>
</file>

<file path=customXml/itemProps1.xml><?xml version="1.0" encoding="utf-8"?>
<ds:datastoreItem xmlns:ds="http://schemas.openxmlformats.org/officeDocument/2006/customXml" ds:itemID="{AB038D94-A753-4D61-A4D1-F229CC90A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1109</TotalTime>
  <Pages>3</Pages>
  <Words>460</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SDS Template</vt:lpstr>
    </vt:vector>
  </TitlesOfParts>
  <Company>SYSDSOFT</Company>
  <LinksUpToDate>false</LinksUpToDate>
  <CharactersWithSpaces>3082</CharactersWithSpaces>
  <SharedDoc>false</SharedDoc>
  <HLinks>
    <vt:vector size="174" baseType="variant">
      <vt:variant>
        <vt:i4>1966137</vt:i4>
      </vt:variant>
      <vt:variant>
        <vt:i4>176</vt:i4>
      </vt:variant>
      <vt:variant>
        <vt:i4>0</vt:i4>
      </vt:variant>
      <vt:variant>
        <vt:i4>5</vt:i4>
      </vt:variant>
      <vt:variant>
        <vt:lpwstr/>
      </vt:variant>
      <vt:variant>
        <vt:lpwstr>_Toc294593664</vt:lpwstr>
      </vt:variant>
      <vt:variant>
        <vt:i4>1966137</vt:i4>
      </vt:variant>
      <vt:variant>
        <vt:i4>170</vt:i4>
      </vt:variant>
      <vt:variant>
        <vt:i4>0</vt:i4>
      </vt:variant>
      <vt:variant>
        <vt:i4>5</vt:i4>
      </vt:variant>
      <vt:variant>
        <vt:lpwstr/>
      </vt:variant>
      <vt:variant>
        <vt:lpwstr>_Toc294593663</vt:lpwstr>
      </vt:variant>
      <vt:variant>
        <vt:i4>1900601</vt:i4>
      </vt:variant>
      <vt:variant>
        <vt:i4>161</vt:i4>
      </vt:variant>
      <vt:variant>
        <vt:i4>0</vt:i4>
      </vt:variant>
      <vt:variant>
        <vt:i4>5</vt:i4>
      </vt:variant>
      <vt:variant>
        <vt:lpwstr/>
      </vt:variant>
      <vt:variant>
        <vt:lpwstr>_Toc294593654</vt:lpwstr>
      </vt:variant>
      <vt:variant>
        <vt:i4>1900601</vt:i4>
      </vt:variant>
      <vt:variant>
        <vt:i4>155</vt:i4>
      </vt:variant>
      <vt:variant>
        <vt:i4>0</vt:i4>
      </vt:variant>
      <vt:variant>
        <vt:i4>5</vt:i4>
      </vt:variant>
      <vt:variant>
        <vt:lpwstr/>
      </vt:variant>
      <vt:variant>
        <vt:lpwstr>_Toc294593653</vt:lpwstr>
      </vt:variant>
      <vt:variant>
        <vt:i4>1048633</vt:i4>
      </vt:variant>
      <vt:variant>
        <vt:i4>146</vt:i4>
      </vt:variant>
      <vt:variant>
        <vt:i4>0</vt:i4>
      </vt:variant>
      <vt:variant>
        <vt:i4>5</vt:i4>
      </vt:variant>
      <vt:variant>
        <vt:lpwstr/>
      </vt:variant>
      <vt:variant>
        <vt:lpwstr>_Toc293398154</vt:lpwstr>
      </vt:variant>
      <vt:variant>
        <vt:i4>1048633</vt:i4>
      </vt:variant>
      <vt:variant>
        <vt:i4>140</vt:i4>
      </vt:variant>
      <vt:variant>
        <vt:i4>0</vt:i4>
      </vt:variant>
      <vt:variant>
        <vt:i4>5</vt:i4>
      </vt:variant>
      <vt:variant>
        <vt:lpwstr/>
      </vt:variant>
      <vt:variant>
        <vt:lpwstr>_Toc293398153</vt:lpwstr>
      </vt:variant>
      <vt:variant>
        <vt:i4>1048633</vt:i4>
      </vt:variant>
      <vt:variant>
        <vt:i4>134</vt:i4>
      </vt:variant>
      <vt:variant>
        <vt:i4>0</vt:i4>
      </vt:variant>
      <vt:variant>
        <vt:i4>5</vt:i4>
      </vt:variant>
      <vt:variant>
        <vt:lpwstr/>
      </vt:variant>
      <vt:variant>
        <vt:lpwstr>_Toc293398152</vt:lpwstr>
      </vt:variant>
      <vt:variant>
        <vt:i4>1048633</vt:i4>
      </vt:variant>
      <vt:variant>
        <vt:i4>128</vt:i4>
      </vt:variant>
      <vt:variant>
        <vt:i4>0</vt:i4>
      </vt:variant>
      <vt:variant>
        <vt:i4>5</vt:i4>
      </vt:variant>
      <vt:variant>
        <vt:lpwstr/>
      </vt:variant>
      <vt:variant>
        <vt:lpwstr>_Toc293398151</vt:lpwstr>
      </vt:variant>
      <vt:variant>
        <vt:i4>1048633</vt:i4>
      </vt:variant>
      <vt:variant>
        <vt:i4>122</vt:i4>
      </vt:variant>
      <vt:variant>
        <vt:i4>0</vt:i4>
      </vt:variant>
      <vt:variant>
        <vt:i4>5</vt:i4>
      </vt:variant>
      <vt:variant>
        <vt:lpwstr/>
      </vt:variant>
      <vt:variant>
        <vt:lpwstr>_Toc293398150</vt:lpwstr>
      </vt:variant>
      <vt:variant>
        <vt:i4>1114169</vt:i4>
      </vt:variant>
      <vt:variant>
        <vt:i4>116</vt:i4>
      </vt:variant>
      <vt:variant>
        <vt:i4>0</vt:i4>
      </vt:variant>
      <vt:variant>
        <vt:i4>5</vt:i4>
      </vt:variant>
      <vt:variant>
        <vt:lpwstr/>
      </vt:variant>
      <vt:variant>
        <vt:lpwstr>_Toc293398149</vt:lpwstr>
      </vt:variant>
      <vt:variant>
        <vt:i4>1114169</vt:i4>
      </vt:variant>
      <vt:variant>
        <vt:i4>110</vt:i4>
      </vt:variant>
      <vt:variant>
        <vt:i4>0</vt:i4>
      </vt:variant>
      <vt:variant>
        <vt:i4>5</vt:i4>
      </vt:variant>
      <vt:variant>
        <vt:lpwstr/>
      </vt:variant>
      <vt:variant>
        <vt:lpwstr>_Toc293398148</vt:lpwstr>
      </vt:variant>
      <vt:variant>
        <vt:i4>1114169</vt:i4>
      </vt:variant>
      <vt:variant>
        <vt:i4>104</vt:i4>
      </vt:variant>
      <vt:variant>
        <vt:i4>0</vt:i4>
      </vt:variant>
      <vt:variant>
        <vt:i4>5</vt:i4>
      </vt:variant>
      <vt:variant>
        <vt:lpwstr/>
      </vt:variant>
      <vt:variant>
        <vt:lpwstr>_Toc293398147</vt:lpwstr>
      </vt:variant>
      <vt:variant>
        <vt:i4>1114169</vt:i4>
      </vt:variant>
      <vt:variant>
        <vt:i4>98</vt:i4>
      </vt:variant>
      <vt:variant>
        <vt:i4>0</vt:i4>
      </vt:variant>
      <vt:variant>
        <vt:i4>5</vt:i4>
      </vt:variant>
      <vt:variant>
        <vt:lpwstr/>
      </vt:variant>
      <vt:variant>
        <vt:lpwstr>_Toc293398146</vt:lpwstr>
      </vt:variant>
      <vt:variant>
        <vt:i4>1114169</vt:i4>
      </vt:variant>
      <vt:variant>
        <vt:i4>92</vt:i4>
      </vt:variant>
      <vt:variant>
        <vt:i4>0</vt:i4>
      </vt:variant>
      <vt:variant>
        <vt:i4>5</vt:i4>
      </vt:variant>
      <vt:variant>
        <vt:lpwstr/>
      </vt:variant>
      <vt:variant>
        <vt:lpwstr>_Toc293398145</vt:lpwstr>
      </vt:variant>
      <vt:variant>
        <vt:i4>1114169</vt:i4>
      </vt:variant>
      <vt:variant>
        <vt:i4>86</vt:i4>
      </vt:variant>
      <vt:variant>
        <vt:i4>0</vt:i4>
      </vt:variant>
      <vt:variant>
        <vt:i4>5</vt:i4>
      </vt:variant>
      <vt:variant>
        <vt:lpwstr/>
      </vt:variant>
      <vt:variant>
        <vt:lpwstr>_Toc293398144</vt:lpwstr>
      </vt:variant>
      <vt:variant>
        <vt:i4>1114169</vt:i4>
      </vt:variant>
      <vt:variant>
        <vt:i4>80</vt:i4>
      </vt:variant>
      <vt:variant>
        <vt:i4>0</vt:i4>
      </vt:variant>
      <vt:variant>
        <vt:i4>5</vt:i4>
      </vt:variant>
      <vt:variant>
        <vt:lpwstr/>
      </vt:variant>
      <vt:variant>
        <vt:lpwstr>_Toc293398143</vt:lpwstr>
      </vt:variant>
      <vt:variant>
        <vt:i4>1114169</vt:i4>
      </vt:variant>
      <vt:variant>
        <vt:i4>74</vt:i4>
      </vt:variant>
      <vt:variant>
        <vt:i4>0</vt:i4>
      </vt:variant>
      <vt:variant>
        <vt:i4>5</vt:i4>
      </vt:variant>
      <vt:variant>
        <vt:lpwstr/>
      </vt:variant>
      <vt:variant>
        <vt:lpwstr>_Toc293398142</vt:lpwstr>
      </vt:variant>
      <vt:variant>
        <vt:i4>1114169</vt:i4>
      </vt:variant>
      <vt:variant>
        <vt:i4>68</vt:i4>
      </vt:variant>
      <vt:variant>
        <vt:i4>0</vt:i4>
      </vt:variant>
      <vt:variant>
        <vt:i4>5</vt:i4>
      </vt:variant>
      <vt:variant>
        <vt:lpwstr/>
      </vt:variant>
      <vt:variant>
        <vt:lpwstr>_Toc293398141</vt:lpwstr>
      </vt:variant>
      <vt:variant>
        <vt:i4>1114169</vt:i4>
      </vt:variant>
      <vt:variant>
        <vt:i4>62</vt:i4>
      </vt:variant>
      <vt:variant>
        <vt:i4>0</vt:i4>
      </vt:variant>
      <vt:variant>
        <vt:i4>5</vt:i4>
      </vt:variant>
      <vt:variant>
        <vt:lpwstr/>
      </vt:variant>
      <vt:variant>
        <vt:lpwstr>_Toc293398140</vt:lpwstr>
      </vt:variant>
      <vt:variant>
        <vt:i4>1441849</vt:i4>
      </vt:variant>
      <vt:variant>
        <vt:i4>56</vt:i4>
      </vt:variant>
      <vt:variant>
        <vt:i4>0</vt:i4>
      </vt:variant>
      <vt:variant>
        <vt:i4>5</vt:i4>
      </vt:variant>
      <vt:variant>
        <vt:lpwstr/>
      </vt:variant>
      <vt:variant>
        <vt:lpwstr>_Toc293398139</vt:lpwstr>
      </vt:variant>
      <vt:variant>
        <vt:i4>1441849</vt:i4>
      </vt:variant>
      <vt:variant>
        <vt:i4>50</vt:i4>
      </vt:variant>
      <vt:variant>
        <vt:i4>0</vt:i4>
      </vt:variant>
      <vt:variant>
        <vt:i4>5</vt:i4>
      </vt:variant>
      <vt:variant>
        <vt:lpwstr/>
      </vt:variant>
      <vt:variant>
        <vt:lpwstr>_Toc293398138</vt:lpwstr>
      </vt:variant>
      <vt:variant>
        <vt:i4>1441849</vt:i4>
      </vt:variant>
      <vt:variant>
        <vt:i4>44</vt:i4>
      </vt:variant>
      <vt:variant>
        <vt:i4>0</vt:i4>
      </vt:variant>
      <vt:variant>
        <vt:i4>5</vt:i4>
      </vt:variant>
      <vt:variant>
        <vt:lpwstr/>
      </vt:variant>
      <vt:variant>
        <vt:lpwstr>_Toc293398137</vt:lpwstr>
      </vt:variant>
      <vt:variant>
        <vt:i4>1441849</vt:i4>
      </vt:variant>
      <vt:variant>
        <vt:i4>38</vt:i4>
      </vt:variant>
      <vt:variant>
        <vt:i4>0</vt:i4>
      </vt:variant>
      <vt:variant>
        <vt:i4>5</vt:i4>
      </vt:variant>
      <vt:variant>
        <vt:lpwstr/>
      </vt:variant>
      <vt:variant>
        <vt:lpwstr>_Toc293398136</vt:lpwstr>
      </vt:variant>
      <vt:variant>
        <vt:i4>1441849</vt:i4>
      </vt:variant>
      <vt:variant>
        <vt:i4>32</vt:i4>
      </vt:variant>
      <vt:variant>
        <vt:i4>0</vt:i4>
      </vt:variant>
      <vt:variant>
        <vt:i4>5</vt:i4>
      </vt:variant>
      <vt:variant>
        <vt:lpwstr/>
      </vt:variant>
      <vt:variant>
        <vt:lpwstr>_Toc293398135</vt:lpwstr>
      </vt:variant>
      <vt:variant>
        <vt:i4>1441849</vt:i4>
      </vt:variant>
      <vt:variant>
        <vt:i4>26</vt:i4>
      </vt:variant>
      <vt:variant>
        <vt:i4>0</vt:i4>
      </vt:variant>
      <vt:variant>
        <vt:i4>5</vt:i4>
      </vt:variant>
      <vt:variant>
        <vt:lpwstr/>
      </vt:variant>
      <vt:variant>
        <vt:lpwstr>_Toc293398134</vt:lpwstr>
      </vt:variant>
      <vt:variant>
        <vt:i4>1441849</vt:i4>
      </vt:variant>
      <vt:variant>
        <vt:i4>20</vt:i4>
      </vt:variant>
      <vt:variant>
        <vt:i4>0</vt:i4>
      </vt:variant>
      <vt:variant>
        <vt:i4>5</vt:i4>
      </vt:variant>
      <vt:variant>
        <vt:lpwstr/>
      </vt:variant>
      <vt:variant>
        <vt:lpwstr>_Toc293398133</vt:lpwstr>
      </vt:variant>
      <vt:variant>
        <vt:i4>1441849</vt:i4>
      </vt:variant>
      <vt:variant>
        <vt:i4>14</vt:i4>
      </vt:variant>
      <vt:variant>
        <vt:i4>0</vt:i4>
      </vt:variant>
      <vt:variant>
        <vt:i4>5</vt:i4>
      </vt:variant>
      <vt:variant>
        <vt:lpwstr/>
      </vt:variant>
      <vt:variant>
        <vt:lpwstr>_Toc293398132</vt:lpwstr>
      </vt:variant>
      <vt:variant>
        <vt:i4>1441849</vt:i4>
      </vt:variant>
      <vt:variant>
        <vt:i4>8</vt:i4>
      </vt:variant>
      <vt:variant>
        <vt:i4>0</vt:i4>
      </vt:variant>
      <vt:variant>
        <vt:i4>5</vt:i4>
      </vt:variant>
      <vt:variant>
        <vt:lpwstr/>
      </vt:variant>
      <vt:variant>
        <vt:lpwstr>_Toc293398131</vt:lpwstr>
      </vt:variant>
      <vt:variant>
        <vt:i4>1441849</vt:i4>
      </vt:variant>
      <vt:variant>
        <vt:i4>2</vt:i4>
      </vt:variant>
      <vt:variant>
        <vt:i4>0</vt:i4>
      </vt:variant>
      <vt:variant>
        <vt:i4>5</vt:i4>
      </vt:variant>
      <vt:variant>
        <vt:lpwstr/>
      </vt:variant>
      <vt:variant>
        <vt:lpwstr>_Toc293398130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SDS Template</dc:title>
  <dc:creator>KHALED ELSAYED</dc:creator>
  <cp:lastModifiedBy>Ahmed Metwally</cp:lastModifiedBy>
  <cp:revision>21</cp:revision>
  <cp:lastPrinted>2011-07-26T19:12:00Z</cp:lastPrinted>
  <dcterms:created xsi:type="dcterms:W3CDTF">2020-05-11T12:39:00Z</dcterms:created>
  <dcterms:modified xsi:type="dcterms:W3CDTF">2021-08-19T08:28:00Z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Date">
    <vt:lpwstr>14/12/96</vt:lpwstr>
  </property>
  <property fmtid="{D5CDD505-2E9C-101B-9397-08002B2CF9AE}" pid="3" name="DocStatus">
    <vt:lpwstr>Accepted</vt:lpwstr>
  </property>
  <property fmtid="{D5CDD505-2E9C-101B-9397-08002B2CF9AE}" pid="4" name="DocId">
    <vt:lpwstr>id</vt:lpwstr>
  </property>
  <property fmtid="{D5CDD505-2E9C-101B-9397-08002B2CF9AE}" pid="5" name="ChapTitle">
    <vt:lpwstr>chapter</vt:lpwstr>
  </property>
  <property fmtid="{D5CDD505-2E9C-101B-9397-08002B2CF9AE}" pid="6" name="DocVersion">
    <vt:lpwstr>543</vt:lpwstr>
  </property>
  <property fmtid="{D5CDD505-2E9C-101B-9397-08002B2CF9AE}" pid="7" name="DocTitle">
    <vt:lpwstr>name</vt:lpwstr>
  </property>
</Properties>
</file>